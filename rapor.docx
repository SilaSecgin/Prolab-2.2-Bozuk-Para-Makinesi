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E4E" w:rsidRPr="00AD2E4E" w:rsidRDefault="00AD2E4E" w:rsidP="00EE4C87">
      <w:pPr>
        <w:pStyle w:val="Author"/>
        <w:rPr>
          <w:b/>
        </w:rPr>
      </w:pPr>
      <w:r w:rsidRPr="00AD2E4E">
        <w:rPr>
          <w:b/>
        </w:rPr>
        <w:t>EN AZ SAYIDA BOZUK PARA VERME PROBLEMİ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Default="004F6008" w:rsidP="00160D6D">
      <w:pPr>
        <w:pStyle w:val="AbstractHeading"/>
        <w:jc w:val="both"/>
        <w:rPr>
          <w:i/>
        </w:rPr>
      </w:pPr>
      <w:r>
        <w:t>Özet</w:t>
      </w:r>
    </w:p>
    <w:p w:rsidR="00160D6D" w:rsidRPr="006B3EA3" w:rsidRDefault="00160D6D" w:rsidP="00160D6D">
      <w:pPr>
        <w:pStyle w:val="AbstractHeading"/>
        <w:jc w:val="both"/>
        <w:rPr>
          <w:b w:val="0"/>
          <w:sz w:val="18"/>
          <w:szCs w:val="18"/>
        </w:rPr>
      </w:pPr>
      <w:r w:rsidRPr="006B3EA3">
        <w:rPr>
          <w:b w:val="0"/>
          <w:sz w:val="18"/>
          <w:szCs w:val="18"/>
        </w:rPr>
        <w:t xml:space="preserve">Bu projemizin amacı geçen dönem işlediğimiz </w:t>
      </w:r>
      <w:r w:rsidR="00A204FC">
        <w:rPr>
          <w:b w:val="0"/>
          <w:sz w:val="18"/>
          <w:szCs w:val="18"/>
        </w:rPr>
        <w:t xml:space="preserve">sistem </w:t>
      </w:r>
      <w:r w:rsidRPr="006B3EA3">
        <w:rPr>
          <w:b w:val="0"/>
          <w:sz w:val="18"/>
          <w:szCs w:val="18"/>
        </w:rPr>
        <w:t>programlama dersindeki öğrendiklerimizi uygulamaya dökmektir.</w:t>
      </w:r>
      <w:r w:rsidR="00A204FC">
        <w:rPr>
          <w:b w:val="0"/>
          <w:sz w:val="18"/>
          <w:szCs w:val="18"/>
        </w:rPr>
        <w:t xml:space="preserve"> Bu aşamada derste kullandığımız </w:t>
      </w:r>
      <w:proofErr w:type="spellStart"/>
      <w:r w:rsidR="00A204FC">
        <w:rPr>
          <w:b w:val="0"/>
          <w:sz w:val="18"/>
          <w:szCs w:val="18"/>
        </w:rPr>
        <w:t>tiva</w:t>
      </w:r>
      <w:proofErr w:type="spellEnd"/>
      <w:r w:rsidR="00A204FC">
        <w:rPr>
          <w:b w:val="0"/>
          <w:sz w:val="18"/>
          <w:szCs w:val="18"/>
        </w:rPr>
        <w:t xml:space="preserve"> veya </w:t>
      </w:r>
      <w:proofErr w:type="spellStart"/>
      <w:r w:rsidR="00A204FC">
        <w:rPr>
          <w:b w:val="0"/>
          <w:sz w:val="18"/>
          <w:szCs w:val="18"/>
        </w:rPr>
        <w:t>stellaris</w:t>
      </w:r>
      <w:proofErr w:type="spellEnd"/>
      <w:r w:rsidR="00A204FC">
        <w:rPr>
          <w:b w:val="0"/>
          <w:sz w:val="18"/>
          <w:szCs w:val="18"/>
        </w:rPr>
        <w:t xml:space="preserve"> kartı </w:t>
      </w:r>
      <w:proofErr w:type="spellStart"/>
      <w:r w:rsidR="00A204FC">
        <w:rPr>
          <w:b w:val="0"/>
          <w:sz w:val="18"/>
          <w:szCs w:val="18"/>
        </w:rPr>
        <w:t>breadboard</w:t>
      </w:r>
      <w:proofErr w:type="spellEnd"/>
      <w:r w:rsidR="00A204FC">
        <w:rPr>
          <w:b w:val="0"/>
          <w:sz w:val="18"/>
          <w:szCs w:val="18"/>
        </w:rPr>
        <w:t xml:space="preserve"> üzerinde </w:t>
      </w:r>
      <w:proofErr w:type="spellStart"/>
      <w:r w:rsidR="00A204FC">
        <w:rPr>
          <w:b w:val="0"/>
          <w:sz w:val="18"/>
          <w:szCs w:val="18"/>
        </w:rPr>
        <w:t>display</w:t>
      </w:r>
      <w:proofErr w:type="spellEnd"/>
      <w:r w:rsidR="00A204FC">
        <w:rPr>
          <w:b w:val="0"/>
          <w:sz w:val="18"/>
          <w:szCs w:val="18"/>
        </w:rPr>
        <w:t xml:space="preserve"> ekran kullanarak uygun kodlarla çalıştırmaktır.</w:t>
      </w:r>
      <w:r w:rsidRPr="006B3EA3">
        <w:rPr>
          <w:b w:val="0"/>
          <w:sz w:val="18"/>
          <w:szCs w:val="18"/>
        </w:rPr>
        <w:t xml:space="preserve"> </w:t>
      </w:r>
      <w:r w:rsidR="00A204FC">
        <w:rPr>
          <w:b w:val="0"/>
          <w:sz w:val="18"/>
          <w:szCs w:val="18"/>
        </w:rPr>
        <w:t>Projemizde asıl amaç;</w:t>
      </w:r>
      <w:r w:rsidR="00A204FC" w:rsidRPr="00A204FC">
        <w:t xml:space="preserve"> </w:t>
      </w:r>
      <w:r w:rsidR="00A204FC">
        <w:rPr>
          <w:b w:val="0"/>
          <w:sz w:val="18"/>
          <w:szCs w:val="18"/>
        </w:rPr>
        <w:t>b</w:t>
      </w:r>
      <w:r w:rsidR="00A204FC" w:rsidRPr="00A204FC">
        <w:rPr>
          <w:b w:val="0"/>
          <w:sz w:val="18"/>
          <w:szCs w:val="18"/>
        </w:rPr>
        <w:t>ir otomat makinesinin minimum sayıda bozuk para üstü vere</w:t>
      </w:r>
      <w:r w:rsidR="00A204FC">
        <w:rPr>
          <w:b w:val="0"/>
          <w:sz w:val="18"/>
          <w:szCs w:val="18"/>
        </w:rPr>
        <w:t>c</w:t>
      </w:r>
      <w:r w:rsidR="00A204FC" w:rsidRPr="00A204FC">
        <w:rPr>
          <w:b w:val="0"/>
          <w:sz w:val="18"/>
          <w:szCs w:val="18"/>
        </w:rPr>
        <w:t xml:space="preserve">ek </w:t>
      </w:r>
      <w:r w:rsidR="00A204FC">
        <w:rPr>
          <w:b w:val="0"/>
          <w:sz w:val="18"/>
          <w:szCs w:val="18"/>
        </w:rPr>
        <w:t xml:space="preserve">şekilde çalıştırılıp tasarlanmasıdır. </w:t>
      </w:r>
      <w:r w:rsidR="00A204FC" w:rsidRPr="00A204FC">
        <w:rPr>
          <w:b w:val="0"/>
          <w:sz w:val="18"/>
          <w:szCs w:val="18"/>
        </w:rPr>
        <w:t>Örneğin 1. butona 2, 2. butona 3, 3. butona 4 defa basan biri otomata 6 TL atmış olacaktır ve ekranda (</w:t>
      </w:r>
      <w:proofErr w:type="spellStart"/>
      <w:r w:rsidR="00A204FC" w:rsidRPr="00A204FC">
        <w:rPr>
          <w:b w:val="0"/>
          <w:sz w:val="18"/>
          <w:szCs w:val="18"/>
        </w:rPr>
        <w:t>Display</w:t>
      </w:r>
      <w:proofErr w:type="spellEnd"/>
      <w:r w:rsidR="00A204FC" w:rsidRPr="00A204FC">
        <w:rPr>
          <w:b w:val="0"/>
          <w:sz w:val="18"/>
          <w:szCs w:val="18"/>
        </w:rPr>
        <w:t>) "6TL para attınız" bilgisi gösterilecektir</w:t>
      </w:r>
      <w:r w:rsidR="00A204FC">
        <w:rPr>
          <w:b w:val="0"/>
          <w:sz w:val="18"/>
          <w:szCs w:val="18"/>
        </w:rPr>
        <w:t xml:space="preserve">. Sonra bir miktar para girilip, 5 ürün çeşidinden biri butonlar yardımıyla </w:t>
      </w:r>
      <w:proofErr w:type="spellStart"/>
      <w:r w:rsidR="00A204FC">
        <w:rPr>
          <w:b w:val="0"/>
          <w:sz w:val="18"/>
          <w:szCs w:val="18"/>
        </w:rPr>
        <w:t>şeçilmesi</w:t>
      </w:r>
      <w:proofErr w:type="spellEnd"/>
      <w:r w:rsidR="00A204FC">
        <w:rPr>
          <w:b w:val="0"/>
          <w:sz w:val="18"/>
          <w:szCs w:val="18"/>
        </w:rPr>
        <w:t xml:space="preserve"> beklenmektedir. Bu ürünler su, çay, kahve, çikolata ve bisküvidir.</w:t>
      </w:r>
      <w:r w:rsidR="00A204FC" w:rsidRPr="00A204FC">
        <w:t xml:space="preserve"> </w:t>
      </w:r>
      <w:r w:rsidR="00A204FC" w:rsidRPr="00A204FC">
        <w:rPr>
          <w:b w:val="0"/>
          <w:sz w:val="18"/>
          <w:szCs w:val="18"/>
        </w:rPr>
        <w:t>Bir kişi 1 den fazla basabilir. Örneğin 1. butona 2 kez, 3. butona bir kez basan kişi 2 su, 1 kahve alacaktır anlamına gelir. Seçim işlemi bittiği zaman Bitiş butonuna basılacaktır.</w:t>
      </w:r>
      <w:r w:rsidR="00A204FC" w:rsidRPr="00A204FC">
        <w:t xml:space="preserve"> </w:t>
      </w:r>
      <w:r w:rsidR="00A204FC" w:rsidRPr="00A204FC">
        <w:rPr>
          <w:b w:val="0"/>
          <w:sz w:val="18"/>
          <w:szCs w:val="18"/>
        </w:rPr>
        <w:t xml:space="preserve">Tüm bu işlemlerden sonra 1-4 (1 ve 4 dahil) arasında </w:t>
      </w:r>
      <w:proofErr w:type="spellStart"/>
      <w:r w:rsidR="00A204FC" w:rsidRPr="00A204FC">
        <w:rPr>
          <w:b w:val="0"/>
          <w:sz w:val="18"/>
          <w:szCs w:val="18"/>
        </w:rPr>
        <w:t>random</w:t>
      </w:r>
      <w:proofErr w:type="spellEnd"/>
      <w:r w:rsidR="00A204FC" w:rsidRPr="00A204FC">
        <w:rPr>
          <w:b w:val="0"/>
          <w:sz w:val="18"/>
          <w:szCs w:val="18"/>
        </w:rPr>
        <w:t xml:space="preserve"> sayı üretilecektir. Eğer </w:t>
      </w:r>
      <w:proofErr w:type="spellStart"/>
      <w:r w:rsidR="00A204FC" w:rsidRPr="00A204FC">
        <w:rPr>
          <w:b w:val="0"/>
          <w:sz w:val="18"/>
          <w:szCs w:val="18"/>
        </w:rPr>
        <w:t>random</w:t>
      </w:r>
      <w:proofErr w:type="spellEnd"/>
      <w:r w:rsidR="00A204FC" w:rsidRPr="00A204FC">
        <w:rPr>
          <w:b w:val="0"/>
          <w:sz w:val="18"/>
          <w:szCs w:val="18"/>
        </w:rPr>
        <w:t xml:space="preserve"> sayı 2 olursa para sıkışma olacaktır. Para sıkışma işleminde kırmızı </w:t>
      </w:r>
      <w:proofErr w:type="spellStart"/>
      <w:r w:rsidR="00A204FC" w:rsidRPr="00A204FC">
        <w:rPr>
          <w:b w:val="0"/>
          <w:sz w:val="18"/>
          <w:szCs w:val="18"/>
        </w:rPr>
        <w:t>led</w:t>
      </w:r>
      <w:proofErr w:type="spellEnd"/>
      <w:r w:rsidR="00A204FC" w:rsidRPr="00A204FC">
        <w:rPr>
          <w:b w:val="0"/>
          <w:sz w:val="18"/>
          <w:szCs w:val="18"/>
        </w:rPr>
        <w:t xml:space="preserve"> yanacaktır, aksi durumda (</w:t>
      </w:r>
      <w:proofErr w:type="spellStart"/>
      <w:r w:rsidR="00A204FC" w:rsidRPr="00A204FC">
        <w:rPr>
          <w:b w:val="0"/>
          <w:sz w:val="18"/>
          <w:szCs w:val="18"/>
        </w:rPr>
        <w:t>random</w:t>
      </w:r>
      <w:proofErr w:type="spellEnd"/>
      <w:r w:rsidR="00A204FC" w:rsidRPr="00A204FC">
        <w:rPr>
          <w:b w:val="0"/>
          <w:sz w:val="18"/>
          <w:szCs w:val="18"/>
        </w:rPr>
        <w:t xml:space="preserve"> üretilen sayı 2 e eşit değilse) problem olmadığını belirten yeşil </w:t>
      </w:r>
      <w:proofErr w:type="spellStart"/>
      <w:r w:rsidR="00A204FC" w:rsidRPr="00A204FC">
        <w:rPr>
          <w:b w:val="0"/>
          <w:sz w:val="18"/>
          <w:szCs w:val="18"/>
        </w:rPr>
        <w:t>led</w:t>
      </w:r>
      <w:proofErr w:type="spellEnd"/>
      <w:r w:rsidR="00A204FC" w:rsidRPr="00A204FC">
        <w:rPr>
          <w:b w:val="0"/>
          <w:sz w:val="18"/>
          <w:szCs w:val="18"/>
        </w:rPr>
        <w:t xml:space="preserve"> yanacaktır. Para sıkışma durumunda kişiye para iadesi yapılacak ve tuşlanan ürünler stoktan düşmeyecektir. Tüm bu kontrollerden sonra </w:t>
      </w:r>
      <w:proofErr w:type="spellStart"/>
      <w:r w:rsidR="00A204FC" w:rsidRPr="00A204FC">
        <w:rPr>
          <w:b w:val="0"/>
          <w:sz w:val="18"/>
          <w:szCs w:val="18"/>
        </w:rPr>
        <w:t>Reset</w:t>
      </w:r>
      <w:proofErr w:type="spellEnd"/>
      <w:r w:rsidR="00A204FC" w:rsidRPr="00A204FC">
        <w:rPr>
          <w:b w:val="0"/>
          <w:sz w:val="18"/>
          <w:szCs w:val="18"/>
        </w:rPr>
        <w:t xml:space="preserve"> butonuna basılacaktır. 6. Son olarak kullanıcıya para üstü verilecektir. Otomat kasada bulunan bozuk paralardan en azını kullanarak kullanıcıya bozuk para verecektir. Örneğin otomata 1 TL atıldı ve ürün olarak su istendi. Bundan sonra eğer kasada varsa ilk önce 1 adet 50 kuruş geri verilecektir. Eğer yoksa 2 adet 25 kuruş verecektir. Kasada sürekli kontrol ve güncellene yapılacak ve güncellemeler urunler.txt dosyasının ilk satırında da güncellenecektir. </w:t>
      </w:r>
      <w:r w:rsidR="00A204FC">
        <w:rPr>
          <w:b w:val="0"/>
          <w:sz w:val="18"/>
          <w:szCs w:val="18"/>
        </w:rPr>
        <w:t xml:space="preserve">Projemizde olan </w:t>
      </w:r>
      <w:r w:rsidR="00A204FC" w:rsidRPr="00A204FC">
        <w:rPr>
          <w:b w:val="0"/>
          <w:sz w:val="18"/>
          <w:szCs w:val="18"/>
        </w:rPr>
        <w:t xml:space="preserve"> senaryolardan biri</w:t>
      </w:r>
      <w:r w:rsidR="00A204FC">
        <w:rPr>
          <w:b w:val="0"/>
          <w:sz w:val="18"/>
          <w:szCs w:val="18"/>
        </w:rPr>
        <w:t xml:space="preserve"> de</w:t>
      </w:r>
      <w:r w:rsidR="00A204FC" w:rsidRPr="00A204FC">
        <w:rPr>
          <w:b w:val="0"/>
          <w:sz w:val="18"/>
          <w:szCs w:val="18"/>
        </w:rPr>
        <w:t xml:space="preserve"> kasada yeteri kadar para olmamasıdır. Örneğin kasada 75 Kuruş varsa ve kişiye 1 TL iade edilmesi gerekiyorsa ekranda (</w:t>
      </w:r>
      <w:proofErr w:type="spellStart"/>
      <w:r w:rsidR="00A204FC" w:rsidRPr="00A204FC">
        <w:rPr>
          <w:b w:val="0"/>
          <w:sz w:val="18"/>
          <w:szCs w:val="18"/>
        </w:rPr>
        <w:t>Display</w:t>
      </w:r>
      <w:proofErr w:type="spellEnd"/>
      <w:r w:rsidR="00A204FC" w:rsidRPr="00A204FC">
        <w:rPr>
          <w:b w:val="0"/>
          <w:sz w:val="18"/>
          <w:szCs w:val="18"/>
        </w:rPr>
        <w:t>) "Kasada yeterli para yoktur" uyarısı gösteril</w:t>
      </w:r>
      <w:r w:rsidR="00A204FC">
        <w:rPr>
          <w:b w:val="0"/>
          <w:sz w:val="18"/>
          <w:szCs w:val="18"/>
        </w:rPr>
        <w:t>iyordur.</w:t>
      </w:r>
    </w:p>
    <w:p w:rsidR="00BC0221" w:rsidRPr="006B3EA3" w:rsidRDefault="00BC0221">
      <w:pPr>
        <w:pStyle w:val="BodyTextKeep"/>
        <w:ind w:right="0"/>
        <w:rPr>
          <w:i/>
          <w:color w:val="000000"/>
        </w:rPr>
      </w:pPr>
    </w:p>
    <w:p w:rsidR="00E37D37" w:rsidRPr="006B3EA3" w:rsidRDefault="00A613E9">
      <w:pPr>
        <w:pStyle w:val="Balk1"/>
        <w:jc w:val="both"/>
      </w:pPr>
      <w:r w:rsidRPr="006B3EA3">
        <w:t>Giriş</w:t>
      </w:r>
    </w:p>
    <w:p w:rsidR="00A204FC" w:rsidRPr="00480B04" w:rsidRDefault="002A4684" w:rsidP="00A204FC">
      <w:pPr>
        <w:autoSpaceDE w:val="0"/>
        <w:autoSpaceDN w:val="0"/>
        <w:adjustRightInd w:val="0"/>
        <w:rPr>
          <w:sz w:val="18"/>
          <w:szCs w:val="18"/>
        </w:rPr>
      </w:pPr>
      <w:r w:rsidRPr="00480B04">
        <w:rPr>
          <w:sz w:val="18"/>
          <w:szCs w:val="18"/>
        </w:rPr>
        <w:t xml:space="preserve">Günümüzde kullanıcıların farklı isteklerini karşılayabilmeleri için çeşitli programlar geliştirilmektedir. </w:t>
      </w:r>
      <w:r w:rsidR="0038682D" w:rsidRPr="00480B04">
        <w:rPr>
          <w:sz w:val="18"/>
          <w:szCs w:val="18"/>
        </w:rPr>
        <w:t>Bu projede amacımız</w:t>
      </w:r>
      <w:r w:rsidR="00A204FC" w:rsidRPr="00480B04">
        <w:rPr>
          <w:sz w:val="18"/>
          <w:szCs w:val="18"/>
        </w:rPr>
        <w:t>;</w:t>
      </w:r>
      <w:r w:rsidR="0038682D" w:rsidRPr="00480B04">
        <w:rPr>
          <w:sz w:val="18"/>
          <w:szCs w:val="18"/>
        </w:rPr>
        <w:t xml:space="preserve"> </w:t>
      </w:r>
      <w:r w:rsidR="00A204FC" w:rsidRPr="00480B04">
        <w:rPr>
          <w:sz w:val="18"/>
          <w:szCs w:val="18"/>
        </w:rPr>
        <w:t>bir otomat makinesinin minimum sayıda bozuk para üstü vererek çalışmasıdır.</w:t>
      </w:r>
    </w:p>
    <w:p w:rsidR="00A204FC" w:rsidRDefault="00A204FC" w:rsidP="00A204FC">
      <w:pPr>
        <w:autoSpaceDE w:val="0"/>
        <w:autoSpaceDN w:val="0"/>
        <w:adjustRightInd w:val="0"/>
        <w:rPr>
          <w:sz w:val="18"/>
          <w:szCs w:val="18"/>
        </w:rPr>
      </w:pPr>
    </w:p>
    <w:p w:rsidR="00A204FC" w:rsidRDefault="00A204FC" w:rsidP="00A204FC">
      <w:pPr>
        <w:autoSpaceDE w:val="0"/>
        <w:autoSpaceDN w:val="0"/>
        <w:adjustRightInd w:val="0"/>
        <w:rPr>
          <w:sz w:val="18"/>
          <w:szCs w:val="18"/>
        </w:rPr>
      </w:pPr>
    </w:p>
    <w:p w:rsidR="00E01C04" w:rsidRPr="00A204FC" w:rsidRDefault="00E01C04" w:rsidP="00A204FC">
      <w:pPr>
        <w:autoSpaceDE w:val="0"/>
        <w:autoSpaceDN w:val="0"/>
        <w:adjustRightInd w:val="0"/>
        <w:rPr>
          <w:b/>
        </w:rPr>
      </w:pPr>
      <w:r w:rsidRPr="00A204FC">
        <w:rPr>
          <w:b/>
        </w:rPr>
        <w:t>Temel Bilgiler</w:t>
      </w:r>
    </w:p>
    <w:p w:rsidR="00DC0ED4" w:rsidRPr="006B3EA3" w:rsidRDefault="002A4684" w:rsidP="00237176">
      <w:pPr>
        <w:pStyle w:val="Normal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B3EA3">
        <w:rPr>
          <w:rFonts w:ascii="Times New Roman" w:hAnsi="Times New Roman" w:cs="Times New Roman"/>
          <w:sz w:val="18"/>
          <w:szCs w:val="18"/>
        </w:rPr>
        <w:t xml:space="preserve">Projenin tasarlama aşamasında </w:t>
      </w:r>
      <w:r w:rsidR="00D51341">
        <w:rPr>
          <w:rFonts w:ascii="Times New Roman" w:hAnsi="Times New Roman" w:cs="Times New Roman"/>
          <w:sz w:val="18"/>
          <w:szCs w:val="18"/>
        </w:rPr>
        <w:t xml:space="preserve">sanal makinede açtığımız </w:t>
      </w:r>
      <w:proofErr w:type="spellStart"/>
      <w:r w:rsidR="00D51341">
        <w:rPr>
          <w:rFonts w:ascii="Times New Roman" w:hAnsi="Times New Roman" w:cs="Times New Roman"/>
          <w:sz w:val="18"/>
          <w:szCs w:val="18"/>
        </w:rPr>
        <w:t>Eclipse</w:t>
      </w:r>
      <w:proofErr w:type="spellEnd"/>
      <w:r w:rsidR="00D51341">
        <w:rPr>
          <w:rFonts w:ascii="Times New Roman" w:hAnsi="Times New Roman" w:cs="Times New Roman"/>
          <w:sz w:val="18"/>
          <w:szCs w:val="18"/>
        </w:rPr>
        <w:t xml:space="preserve"> </w:t>
      </w:r>
      <w:r w:rsidRPr="006B3EA3">
        <w:rPr>
          <w:rFonts w:ascii="Times New Roman" w:hAnsi="Times New Roman" w:cs="Times New Roman"/>
          <w:sz w:val="18"/>
          <w:szCs w:val="18"/>
        </w:rPr>
        <w:t xml:space="preserve"> idesi kullanılarak</w:t>
      </w:r>
      <w:r w:rsidR="00C25990" w:rsidRPr="006B3EA3">
        <w:rPr>
          <w:rFonts w:ascii="Times New Roman" w:hAnsi="Times New Roman" w:cs="Times New Roman"/>
          <w:sz w:val="18"/>
          <w:szCs w:val="18"/>
        </w:rPr>
        <w:t>,</w:t>
      </w:r>
      <w:r w:rsidR="0014552A" w:rsidRPr="006B3EA3">
        <w:rPr>
          <w:rFonts w:ascii="Times New Roman" w:hAnsi="Times New Roman" w:cs="Times New Roman"/>
          <w:sz w:val="18"/>
          <w:szCs w:val="18"/>
        </w:rPr>
        <w:t xml:space="preserve"> </w:t>
      </w:r>
      <w:r w:rsidR="00D513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7EC5">
        <w:rPr>
          <w:rFonts w:ascii="Times New Roman" w:hAnsi="Times New Roman" w:cs="Times New Roman"/>
          <w:sz w:val="18"/>
          <w:szCs w:val="18"/>
        </w:rPr>
        <w:t>tiva</w:t>
      </w:r>
      <w:proofErr w:type="spellEnd"/>
      <w:r w:rsidR="00117EC5">
        <w:rPr>
          <w:rFonts w:ascii="Times New Roman" w:hAnsi="Times New Roman" w:cs="Times New Roman"/>
          <w:sz w:val="18"/>
          <w:szCs w:val="18"/>
        </w:rPr>
        <w:t xml:space="preserve"> kartın kullanımı için gerekli kütüp</w:t>
      </w:r>
      <w:r w:rsidR="00D51341">
        <w:rPr>
          <w:rFonts w:ascii="Times New Roman" w:hAnsi="Times New Roman" w:cs="Times New Roman"/>
          <w:sz w:val="18"/>
          <w:szCs w:val="18"/>
        </w:rPr>
        <w:t>h</w:t>
      </w:r>
      <w:r w:rsidR="00117EC5">
        <w:rPr>
          <w:rFonts w:ascii="Times New Roman" w:hAnsi="Times New Roman" w:cs="Times New Roman"/>
          <w:sz w:val="18"/>
          <w:szCs w:val="18"/>
        </w:rPr>
        <w:t>aneler eklenmiştir.</w:t>
      </w:r>
    </w:p>
    <w:p w:rsidR="00E01C04" w:rsidRPr="006B3EA3" w:rsidRDefault="00E01C04" w:rsidP="00E01C04">
      <w:pPr>
        <w:rPr>
          <w:sz w:val="18"/>
          <w:szCs w:val="18"/>
        </w:rPr>
      </w:pPr>
    </w:p>
    <w:p w:rsidR="00E01C04" w:rsidRPr="006B3EA3" w:rsidRDefault="00E01C04" w:rsidP="00E01C04">
      <w:pPr>
        <w:rPr>
          <w:sz w:val="18"/>
          <w:szCs w:val="18"/>
        </w:rPr>
      </w:pPr>
    </w:p>
    <w:p w:rsidR="00E01C04" w:rsidRPr="006B3EA3" w:rsidRDefault="007A12F6" w:rsidP="00E01C04">
      <w:pPr>
        <w:pStyle w:val="Balk1"/>
        <w:jc w:val="both"/>
      </w:pPr>
      <w:r w:rsidRPr="006B3EA3">
        <w:t>Geliştirilen Mimari</w:t>
      </w:r>
    </w:p>
    <w:p w:rsidR="00B02C2E" w:rsidRDefault="00B02C2E" w:rsidP="00B02C2E">
      <w:pPr>
        <w:autoSpaceDE w:val="0"/>
        <w:autoSpaceDN w:val="0"/>
        <w:adjustRightInd w:val="0"/>
        <w:rPr>
          <w:b/>
        </w:rPr>
      </w:pPr>
      <w:r w:rsidRPr="006B3EA3">
        <w:rPr>
          <w:b/>
        </w:rPr>
        <w:t>3.1 Kullanılan sınıflar</w:t>
      </w:r>
      <w:r w:rsidR="00BE2E5A">
        <w:rPr>
          <w:b/>
        </w:rPr>
        <w:t>,</w:t>
      </w:r>
      <w:r w:rsidRPr="006B3EA3">
        <w:rPr>
          <w:b/>
        </w:rPr>
        <w:t xml:space="preserve"> metotlar</w:t>
      </w:r>
      <w:r w:rsidR="00BE2E5A">
        <w:rPr>
          <w:b/>
        </w:rPr>
        <w:t xml:space="preserve"> ve bazı kütüphaneler:</w:t>
      </w:r>
    </w:p>
    <w:p w:rsidR="00117EC5" w:rsidRDefault="00117EC5" w:rsidP="00B02C2E">
      <w:pPr>
        <w:autoSpaceDE w:val="0"/>
        <w:autoSpaceDN w:val="0"/>
        <w:adjustRightInd w:val="0"/>
        <w:rPr>
          <w:b/>
        </w:rPr>
      </w:pPr>
    </w:p>
    <w:p w:rsidR="00117EC5" w:rsidRDefault="00117EC5" w:rsidP="00117EC5">
      <w:pPr>
        <w:autoSpaceDE w:val="0"/>
        <w:autoSpaceDN w:val="0"/>
        <w:adjustRightInd w:val="0"/>
      </w:pPr>
      <w:proofErr w:type="spellStart"/>
      <w:r w:rsidRPr="00117EC5">
        <w:t>void</w:t>
      </w:r>
      <w:proofErr w:type="spellEnd"/>
      <w:r w:rsidRPr="00117EC5">
        <w:t xml:space="preserve"> </w:t>
      </w:r>
      <w:proofErr w:type="spellStart"/>
      <w:r w:rsidRPr="00117EC5">
        <w:t>Lcd_Temizle</w:t>
      </w:r>
      <w:proofErr w:type="spellEnd"/>
      <w:r w:rsidRPr="00117EC5">
        <w:t>(</w:t>
      </w:r>
      <w:proofErr w:type="spellStart"/>
      <w:r w:rsidRPr="00117EC5">
        <w:t>void</w:t>
      </w:r>
      <w:proofErr w:type="spellEnd"/>
      <w:r w:rsidRPr="00117EC5">
        <w:t>);</w:t>
      </w:r>
    </w:p>
    <w:p w:rsidR="00117EC5" w:rsidRPr="00117EC5" w:rsidRDefault="00117EC5" w:rsidP="00117EC5">
      <w:pPr>
        <w:autoSpaceDE w:val="0"/>
        <w:autoSpaceDN w:val="0"/>
        <w:adjustRightInd w:val="0"/>
      </w:pPr>
      <w:proofErr w:type="spellStart"/>
      <w:r>
        <w:t>lcd</w:t>
      </w:r>
      <w:proofErr w:type="spellEnd"/>
      <w:r>
        <w:t xml:space="preserve"> de yazılanları temizler</w:t>
      </w:r>
    </w:p>
    <w:p w:rsidR="00117EC5" w:rsidRDefault="00117EC5" w:rsidP="00117EC5">
      <w:pPr>
        <w:autoSpaceDE w:val="0"/>
        <w:autoSpaceDN w:val="0"/>
        <w:adjustRightInd w:val="0"/>
      </w:pPr>
      <w:proofErr w:type="spellStart"/>
      <w:r w:rsidRPr="00117EC5">
        <w:t>void</w:t>
      </w:r>
      <w:proofErr w:type="spellEnd"/>
      <w:r w:rsidRPr="00117EC5">
        <w:t xml:space="preserve"> </w:t>
      </w:r>
      <w:proofErr w:type="spellStart"/>
      <w:r w:rsidRPr="00117EC5">
        <w:t>Lcd_init</w:t>
      </w:r>
      <w:proofErr w:type="spellEnd"/>
      <w:r w:rsidRPr="00117EC5">
        <w:t>(</w:t>
      </w:r>
      <w:proofErr w:type="spellStart"/>
      <w:r w:rsidRPr="00117EC5">
        <w:t>void</w:t>
      </w:r>
      <w:proofErr w:type="spellEnd"/>
      <w:r w:rsidRPr="00117EC5">
        <w:t>);</w:t>
      </w:r>
    </w:p>
    <w:p w:rsidR="00117EC5" w:rsidRDefault="00117EC5" w:rsidP="00117EC5">
      <w:pPr>
        <w:autoSpaceDE w:val="0"/>
        <w:autoSpaceDN w:val="0"/>
        <w:adjustRightInd w:val="0"/>
      </w:pPr>
      <w:proofErr w:type="spellStart"/>
      <w:r w:rsidRPr="00117EC5">
        <w:t>void</w:t>
      </w:r>
      <w:proofErr w:type="spellEnd"/>
      <w:r w:rsidRPr="00117EC5">
        <w:t xml:space="preserve"> </w:t>
      </w:r>
      <w:proofErr w:type="spellStart"/>
      <w:r w:rsidRPr="00117EC5">
        <w:t>Lcd_Putch</w:t>
      </w:r>
      <w:proofErr w:type="spellEnd"/>
      <w:r w:rsidRPr="00117EC5">
        <w:t>(</w:t>
      </w:r>
      <w:proofErr w:type="spellStart"/>
      <w:r w:rsidRPr="00117EC5">
        <w:t>unsigned</w:t>
      </w:r>
      <w:proofErr w:type="spellEnd"/>
      <w:r w:rsidRPr="00117EC5">
        <w:t xml:space="preserve"> </w:t>
      </w:r>
      <w:proofErr w:type="spellStart"/>
      <w:r w:rsidRPr="00117EC5">
        <w:t>char,int</w:t>
      </w:r>
      <w:proofErr w:type="spellEnd"/>
      <w:r w:rsidRPr="00117EC5">
        <w:t xml:space="preserve"> </w:t>
      </w:r>
      <w:proofErr w:type="spellStart"/>
      <w:r w:rsidRPr="00117EC5">
        <w:t>type</w:t>
      </w:r>
      <w:proofErr w:type="spellEnd"/>
      <w:r w:rsidRPr="00117EC5">
        <w:t>);</w:t>
      </w:r>
    </w:p>
    <w:p w:rsidR="009C1A1F" w:rsidRDefault="00117EC5" w:rsidP="00BE2E5A">
      <w:pPr>
        <w:autoSpaceDE w:val="0"/>
        <w:autoSpaceDN w:val="0"/>
        <w:adjustRightInd w:val="0"/>
      </w:pPr>
      <w:proofErr w:type="spellStart"/>
      <w:r w:rsidRPr="00117EC5">
        <w:t>void</w:t>
      </w:r>
      <w:proofErr w:type="spellEnd"/>
      <w:r w:rsidRPr="00117EC5">
        <w:t xml:space="preserve"> </w:t>
      </w:r>
      <w:proofErr w:type="spellStart"/>
      <w:r w:rsidRPr="00117EC5">
        <w:t>PortD_init</w:t>
      </w:r>
      <w:proofErr w:type="spellEnd"/>
      <w:r w:rsidRPr="00117EC5">
        <w:t xml:space="preserve">() </w:t>
      </w:r>
      <w:r>
        <w:t>:</w:t>
      </w:r>
      <w:proofErr w:type="spellStart"/>
      <w:r w:rsidRPr="00117EC5">
        <w:t>Ledlerin</w:t>
      </w:r>
      <w:proofErr w:type="spellEnd"/>
      <w:r w:rsidRPr="00117EC5">
        <w:t xml:space="preserve"> Bağlı Olduğu Portun </w:t>
      </w:r>
      <w:r w:rsidR="00BE2E5A">
        <w:t>ayarları burada yer alır.</w:t>
      </w:r>
    </w:p>
    <w:p w:rsidR="00117EC5" w:rsidRDefault="00117EC5" w:rsidP="009C1A1F">
      <w:proofErr w:type="spellStart"/>
      <w:r w:rsidRPr="00117EC5">
        <w:t>struct</w:t>
      </w:r>
      <w:proofErr w:type="spellEnd"/>
      <w:r w:rsidRPr="00117EC5">
        <w:t xml:space="preserve"> </w:t>
      </w:r>
      <w:proofErr w:type="spellStart"/>
      <w:r w:rsidRPr="00117EC5">
        <w:t>urunler</w:t>
      </w:r>
      <w:proofErr w:type="spellEnd"/>
      <w:r>
        <w:t xml:space="preserve">:  Ürünlerin </w:t>
      </w:r>
      <w:proofErr w:type="spellStart"/>
      <w:r>
        <w:t>Id</w:t>
      </w:r>
      <w:proofErr w:type="spellEnd"/>
      <w:r>
        <w:t xml:space="preserve"> ve fiyat bilgisini tutar.</w:t>
      </w:r>
    </w:p>
    <w:p w:rsidR="00BE2E5A" w:rsidRDefault="00BE2E5A" w:rsidP="00BE2E5A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hw_ints.h</w:t>
      </w:r>
      <w:proofErr w:type="spellEnd"/>
      <w:r>
        <w:t>"</w:t>
      </w:r>
    </w:p>
    <w:p w:rsidR="00BE2E5A" w:rsidRDefault="00BE2E5A" w:rsidP="00BE2E5A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:rsidR="00BE2E5A" w:rsidRDefault="00BE2E5A" w:rsidP="00BE2E5A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:rsidR="00BE2E5A" w:rsidRDefault="00BE2E5A" w:rsidP="00BE2E5A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BE2E5A" w:rsidRDefault="00BE2E5A" w:rsidP="00BE2E5A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:rsidR="00BE2E5A" w:rsidRDefault="00BE2E5A" w:rsidP="00BE2E5A">
      <w:r>
        <w:t>#include &lt;</w:t>
      </w:r>
      <w:proofErr w:type="spellStart"/>
      <w:r>
        <w:t>stdint.h</w:t>
      </w:r>
      <w:proofErr w:type="spellEnd"/>
      <w:r>
        <w:t>&gt;</w:t>
      </w:r>
    </w:p>
    <w:p w:rsidR="000F55C4" w:rsidRPr="006B3EA3" w:rsidRDefault="00BE2E5A" w:rsidP="009C1A1F">
      <w:pPr>
        <w:rPr>
          <w:sz w:val="18"/>
          <w:szCs w:val="18"/>
        </w:rPr>
      </w:pPr>
      <w:r>
        <w:t>#include "</w:t>
      </w:r>
      <w:proofErr w:type="spellStart"/>
      <w:r>
        <w:t>inc</w:t>
      </w:r>
      <w:proofErr w:type="spellEnd"/>
      <w:r>
        <w:t>/tm4c123gh6pm.h"</w:t>
      </w:r>
    </w:p>
    <w:p w:rsidR="000F55C4" w:rsidRDefault="000F55C4" w:rsidP="009C1A1F">
      <w:pPr>
        <w:rPr>
          <w:sz w:val="18"/>
          <w:szCs w:val="18"/>
        </w:rPr>
      </w:pPr>
    </w:p>
    <w:p w:rsidR="000F55C4" w:rsidRDefault="000F55C4" w:rsidP="009C1A1F">
      <w:pPr>
        <w:rPr>
          <w:sz w:val="18"/>
          <w:szCs w:val="18"/>
        </w:rPr>
      </w:pPr>
    </w:p>
    <w:p w:rsidR="007A12F6" w:rsidRPr="006B3EA3" w:rsidRDefault="007A12F6" w:rsidP="007A12F6">
      <w:pPr>
        <w:autoSpaceDE w:val="0"/>
        <w:autoSpaceDN w:val="0"/>
        <w:adjustRightInd w:val="0"/>
        <w:rPr>
          <w:b/>
        </w:rPr>
      </w:pPr>
      <w:r w:rsidRPr="006B3EA3">
        <w:rPr>
          <w:b/>
        </w:rPr>
        <w:t>3</w:t>
      </w:r>
      <w:r w:rsidR="00B02C2E" w:rsidRPr="006B3EA3">
        <w:rPr>
          <w:b/>
        </w:rPr>
        <w:t>.2</w:t>
      </w:r>
      <w:r w:rsidRPr="006B3EA3">
        <w:rPr>
          <w:b/>
        </w:rPr>
        <w:t xml:space="preserve"> Karşılaşılan problemler ve çözüm yaklaşımları</w:t>
      </w:r>
      <w:r w:rsidR="007F57E2" w:rsidRPr="006B3EA3">
        <w:rPr>
          <w:b/>
        </w:rPr>
        <w:br/>
      </w:r>
    </w:p>
    <w:p w:rsidR="009F0205" w:rsidRDefault="007F57E2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Karşılaşılan en büyük problem </w:t>
      </w:r>
      <w:proofErr w:type="spellStart"/>
      <w:r w:rsidR="00F43F03">
        <w:rPr>
          <w:sz w:val="18"/>
          <w:szCs w:val="18"/>
        </w:rPr>
        <w:t>breadboard</w:t>
      </w:r>
      <w:proofErr w:type="spellEnd"/>
      <w:r w:rsidR="00F43F03">
        <w:rPr>
          <w:sz w:val="18"/>
          <w:szCs w:val="18"/>
        </w:rPr>
        <w:t xml:space="preserve"> üzerine devre kurarken </w:t>
      </w:r>
      <w:proofErr w:type="spellStart"/>
      <w:r w:rsidR="00F43F03">
        <w:rPr>
          <w:sz w:val="18"/>
          <w:szCs w:val="18"/>
        </w:rPr>
        <w:t>tiva</w:t>
      </w:r>
      <w:proofErr w:type="spellEnd"/>
      <w:r w:rsidR="00F43F03">
        <w:rPr>
          <w:sz w:val="18"/>
          <w:szCs w:val="18"/>
        </w:rPr>
        <w:t xml:space="preserve"> kartın hata verip kilitlenmesiydi. Kilitlenen kart </w:t>
      </w:r>
      <w:proofErr w:type="spellStart"/>
      <w:r w:rsidR="00F43F03">
        <w:rPr>
          <w:sz w:val="18"/>
          <w:szCs w:val="18"/>
        </w:rPr>
        <w:t>birdaha</w:t>
      </w:r>
      <w:proofErr w:type="spellEnd"/>
      <w:r w:rsidR="00F43F03">
        <w:rPr>
          <w:sz w:val="18"/>
          <w:szCs w:val="18"/>
        </w:rPr>
        <w:t xml:space="preserve"> çalışmayıp kartı tekrar açmaya uğraştık. Bu konuda sistem programlama hocamızın duyurulara attığı kilitlenme sorunuyla ilgili doküman sayesinde tekrar kartımızı çalıştırdık.</w:t>
      </w:r>
    </w:p>
    <w:p w:rsidR="00F43F03" w:rsidRDefault="00F43F03" w:rsidP="007A12F6">
      <w:pPr>
        <w:autoSpaceDE w:val="0"/>
        <w:autoSpaceDN w:val="0"/>
        <w:adjustRightInd w:val="0"/>
        <w:rPr>
          <w:sz w:val="18"/>
          <w:szCs w:val="18"/>
        </w:rPr>
      </w:pPr>
    </w:p>
    <w:p w:rsidR="00352287" w:rsidRDefault="007F57E2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2.problem ise </w:t>
      </w:r>
      <w:r w:rsidR="00F43F03">
        <w:rPr>
          <w:sz w:val="18"/>
          <w:szCs w:val="18"/>
        </w:rPr>
        <w:t xml:space="preserve">para </w:t>
      </w:r>
      <w:proofErr w:type="spellStart"/>
      <w:r w:rsidR="00F43F03">
        <w:rPr>
          <w:sz w:val="18"/>
          <w:szCs w:val="18"/>
        </w:rPr>
        <w:t>şıkışma</w:t>
      </w:r>
      <w:proofErr w:type="spellEnd"/>
      <w:r w:rsidR="00F43F03">
        <w:rPr>
          <w:sz w:val="18"/>
          <w:szCs w:val="18"/>
        </w:rPr>
        <w:t xml:space="preserve"> durumunda yanan kırmızı ve yeşil </w:t>
      </w:r>
      <w:proofErr w:type="spellStart"/>
      <w:r w:rsidR="00F43F03">
        <w:rPr>
          <w:sz w:val="18"/>
          <w:szCs w:val="18"/>
        </w:rPr>
        <w:t>ledlerin</w:t>
      </w:r>
      <w:proofErr w:type="spellEnd"/>
      <w:r w:rsidR="00F43F03">
        <w:rPr>
          <w:sz w:val="18"/>
          <w:szCs w:val="18"/>
        </w:rPr>
        <w:t xml:space="preserve"> yanması konusunda kodları yazarken zorlandık fakat internetten araştırdığımız gerekli </w:t>
      </w:r>
      <w:proofErr w:type="spellStart"/>
      <w:r w:rsidR="00F43F03">
        <w:rPr>
          <w:sz w:val="18"/>
          <w:szCs w:val="18"/>
        </w:rPr>
        <w:t>led</w:t>
      </w:r>
      <w:proofErr w:type="spellEnd"/>
      <w:r w:rsidR="00F43F03">
        <w:rPr>
          <w:sz w:val="18"/>
          <w:szCs w:val="18"/>
        </w:rPr>
        <w:t xml:space="preserve"> yakma kodları sayesinde bu problemi de kısa sürede çözdük. Para üstü verirken en az sayıda banknot hesaplamak için nesneye yönelik dersinde ilk projede yaptığımız gerekli bilgilerimizi tazelemiş olduk.</w:t>
      </w:r>
    </w:p>
    <w:p w:rsidR="00F43F03" w:rsidRPr="007A12F6" w:rsidRDefault="00F43F03" w:rsidP="007A12F6">
      <w:pPr>
        <w:autoSpaceDE w:val="0"/>
        <w:autoSpaceDN w:val="0"/>
        <w:adjustRightInd w:val="0"/>
        <w:rPr>
          <w:sz w:val="18"/>
          <w:szCs w:val="18"/>
        </w:rPr>
      </w:pPr>
    </w:p>
    <w:p w:rsidR="007A12F6" w:rsidRPr="006B3EA3" w:rsidRDefault="00B02C2E" w:rsidP="007A12F6">
      <w:pPr>
        <w:autoSpaceDE w:val="0"/>
        <w:autoSpaceDN w:val="0"/>
        <w:adjustRightInd w:val="0"/>
        <w:rPr>
          <w:b/>
        </w:rPr>
      </w:pPr>
      <w:r w:rsidRPr="006B3EA3">
        <w:rPr>
          <w:b/>
        </w:rPr>
        <w:t>3.3</w:t>
      </w:r>
      <w:r w:rsidR="007A12F6" w:rsidRPr="006B3EA3">
        <w:rPr>
          <w:b/>
        </w:rPr>
        <w:t xml:space="preserve"> Yazılım Geliştirme İçin Harcanan Süreler (kişi ve saat bazında)</w:t>
      </w:r>
      <w:r w:rsidR="007F57E2" w:rsidRPr="006B3EA3">
        <w:rPr>
          <w:b/>
        </w:rPr>
        <w:br/>
      </w:r>
    </w:p>
    <w:p w:rsidR="00352287" w:rsidRDefault="00352287" w:rsidP="007A12F6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Yaklaşık kişi başı 40 saat harcanmış ve gerekli araştırmalar yapılmıştır.</w:t>
      </w:r>
    </w:p>
    <w:p w:rsidR="006B3EA3" w:rsidRDefault="006B3EA3" w:rsidP="00237176">
      <w:pPr>
        <w:autoSpaceDE w:val="0"/>
        <w:autoSpaceDN w:val="0"/>
        <w:adjustRightInd w:val="0"/>
        <w:rPr>
          <w:sz w:val="18"/>
          <w:szCs w:val="18"/>
        </w:rPr>
      </w:pPr>
    </w:p>
    <w:p w:rsidR="006B3EA3" w:rsidRDefault="006B3EA3" w:rsidP="00237176">
      <w:pPr>
        <w:autoSpaceDE w:val="0"/>
        <w:autoSpaceDN w:val="0"/>
        <w:adjustRightInd w:val="0"/>
        <w:rPr>
          <w:sz w:val="18"/>
          <w:szCs w:val="18"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D51341" w:rsidRDefault="00D51341" w:rsidP="00237176">
      <w:pPr>
        <w:autoSpaceDE w:val="0"/>
        <w:autoSpaceDN w:val="0"/>
        <w:adjustRightInd w:val="0"/>
        <w:rPr>
          <w:b/>
        </w:rPr>
      </w:pPr>
    </w:p>
    <w:p w:rsidR="001B6802" w:rsidRDefault="001B6802" w:rsidP="00237176">
      <w:pPr>
        <w:autoSpaceDE w:val="0"/>
        <w:autoSpaceDN w:val="0"/>
        <w:adjustRightInd w:val="0"/>
        <w:rPr>
          <w:b/>
        </w:rPr>
      </w:pPr>
    </w:p>
    <w:p w:rsidR="001B6802" w:rsidRDefault="001B6802" w:rsidP="00237176">
      <w:pPr>
        <w:autoSpaceDE w:val="0"/>
        <w:autoSpaceDN w:val="0"/>
        <w:adjustRightInd w:val="0"/>
        <w:rPr>
          <w:b/>
        </w:rPr>
      </w:pPr>
    </w:p>
    <w:p w:rsidR="001B6802" w:rsidRDefault="001B6802" w:rsidP="00237176">
      <w:pPr>
        <w:autoSpaceDE w:val="0"/>
        <w:autoSpaceDN w:val="0"/>
        <w:adjustRightInd w:val="0"/>
        <w:rPr>
          <w:b/>
        </w:rPr>
      </w:pPr>
    </w:p>
    <w:p w:rsidR="001B6802" w:rsidRDefault="001B6802" w:rsidP="00237176">
      <w:pPr>
        <w:autoSpaceDE w:val="0"/>
        <w:autoSpaceDN w:val="0"/>
        <w:adjustRightInd w:val="0"/>
        <w:rPr>
          <w:b/>
        </w:rPr>
      </w:pPr>
    </w:p>
    <w:p w:rsidR="006B3EA3" w:rsidRDefault="006B3EA3" w:rsidP="0023717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3.4 </w:t>
      </w:r>
      <w:r w:rsidRPr="006B3EA3">
        <w:rPr>
          <w:b/>
        </w:rPr>
        <w:t>Projenin ek özellikleri:</w:t>
      </w:r>
    </w:p>
    <w:p w:rsidR="00E01C04" w:rsidRDefault="006552B8" w:rsidP="00E01C04">
      <w:r>
        <w:t xml:space="preserve">Kullanıcının yanlış seçim yapma ihtimaline karşı </w:t>
      </w:r>
      <w:proofErr w:type="spellStart"/>
      <w:r>
        <w:t>Reset</w:t>
      </w:r>
      <w:proofErr w:type="spellEnd"/>
      <w:r>
        <w:t xml:space="preserve"> butonumuz vardır. </w:t>
      </w:r>
      <w:proofErr w:type="spellStart"/>
      <w:r>
        <w:t>Reset</w:t>
      </w:r>
      <w:proofErr w:type="spellEnd"/>
      <w:r>
        <w:t xml:space="preserve"> butonu yapılan tüm seçimlerin iptal edilmesini sağlamaktadır. </w:t>
      </w:r>
    </w:p>
    <w:p w:rsidR="00AD0B6A" w:rsidRDefault="00AD0B6A" w:rsidP="00E01C04">
      <w:pPr>
        <w:rPr>
          <w:b/>
        </w:rPr>
      </w:pPr>
    </w:p>
    <w:p w:rsidR="00AD0B6A" w:rsidRDefault="00AD0B6A" w:rsidP="00E01C04">
      <w:pPr>
        <w:rPr>
          <w:b/>
        </w:rPr>
      </w:pPr>
    </w:p>
    <w:p w:rsidR="006B3EA3" w:rsidRDefault="00C8114A" w:rsidP="00E01C04">
      <w:pPr>
        <w:rPr>
          <w:b/>
        </w:rPr>
      </w:pPr>
      <w:r w:rsidRPr="00C8114A">
        <w:rPr>
          <w:b/>
        </w:rPr>
        <w:t>Örnek Kodlar</w:t>
      </w:r>
      <w:r>
        <w:rPr>
          <w:b/>
        </w:rPr>
        <w:t>:</w:t>
      </w:r>
    </w:p>
    <w:p w:rsidR="00C8114A" w:rsidRPr="00C8114A" w:rsidRDefault="00C8114A" w:rsidP="00E01C04">
      <w:pPr>
        <w:rPr>
          <w:b/>
        </w:rPr>
      </w:pPr>
    </w:p>
    <w:p w:rsidR="00F77ED3" w:rsidRDefault="00F77ED3" w:rsidP="00500A97">
      <w:pPr>
        <w:ind w:left="-90"/>
        <w:rPr>
          <w:sz w:val="18"/>
          <w:szCs w:val="18"/>
        </w:rPr>
      </w:pPr>
    </w:p>
    <w:p w:rsidR="00D51341" w:rsidRPr="00D51341" w:rsidRDefault="00D51341" w:rsidP="00D51341">
      <w:pPr>
        <w:ind w:left="-90"/>
        <w:rPr>
          <w:sz w:val="18"/>
          <w:szCs w:val="18"/>
        </w:rPr>
      </w:pPr>
      <w:proofErr w:type="spellStart"/>
      <w:r w:rsidRPr="00D51341">
        <w:rPr>
          <w:sz w:val="18"/>
          <w:szCs w:val="18"/>
        </w:rPr>
        <w:lastRenderedPageBreak/>
        <w:t>void</w:t>
      </w:r>
      <w:proofErr w:type="spellEnd"/>
      <w:r w:rsidRPr="00D51341">
        <w:rPr>
          <w:sz w:val="18"/>
          <w:szCs w:val="18"/>
        </w:rPr>
        <w:t xml:space="preserve"> </w:t>
      </w:r>
      <w:proofErr w:type="spellStart"/>
      <w:r w:rsidRPr="00D51341">
        <w:rPr>
          <w:sz w:val="18"/>
          <w:szCs w:val="18"/>
        </w:rPr>
        <w:t>Lcd_Goto</w:t>
      </w:r>
      <w:proofErr w:type="spellEnd"/>
      <w:r w:rsidRPr="00D51341">
        <w:rPr>
          <w:sz w:val="18"/>
          <w:szCs w:val="18"/>
        </w:rPr>
        <w:t>(</w:t>
      </w:r>
      <w:proofErr w:type="spellStart"/>
      <w:r w:rsidRPr="00D51341">
        <w:rPr>
          <w:sz w:val="18"/>
          <w:szCs w:val="18"/>
        </w:rPr>
        <w:t>char</w:t>
      </w:r>
      <w:proofErr w:type="spellEnd"/>
      <w:r w:rsidRPr="00D51341">
        <w:rPr>
          <w:sz w:val="18"/>
          <w:szCs w:val="18"/>
        </w:rPr>
        <w:t xml:space="preserve"> x, </w:t>
      </w:r>
      <w:proofErr w:type="spellStart"/>
      <w:r w:rsidRPr="00D51341">
        <w:rPr>
          <w:sz w:val="18"/>
          <w:szCs w:val="18"/>
        </w:rPr>
        <w:t>char</w:t>
      </w:r>
      <w:proofErr w:type="spellEnd"/>
      <w:r w:rsidRPr="00D51341">
        <w:rPr>
          <w:sz w:val="18"/>
          <w:szCs w:val="18"/>
        </w:rPr>
        <w:t xml:space="preserve"> y){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</w:t>
      </w:r>
      <w:proofErr w:type="spellStart"/>
      <w:r w:rsidRPr="00D51341">
        <w:rPr>
          <w:sz w:val="18"/>
          <w:szCs w:val="18"/>
        </w:rPr>
        <w:t>if</w:t>
      </w:r>
      <w:proofErr w:type="spellEnd"/>
      <w:r w:rsidRPr="00D51341">
        <w:rPr>
          <w:sz w:val="18"/>
          <w:szCs w:val="18"/>
        </w:rPr>
        <w:t>(x==1)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    </w:t>
      </w:r>
      <w:proofErr w:type="spellStart"/>
      <w:r w:rsidRPr="00D51341">
        <w:rPr>
          <w:sz w:val="18"/>
          <w:szCs w:val="18"/>
        </w:rPr>
        <w:t>Lcd_Putch</w:t>
      </w:r>
      <w:proofErr w:type="spellEnd"/>
      <w:r w:rsidRPr="00D51341">
        <w:rPr>
          <w:sz w:val="18"/>
          <w:szCs w:val="18"/>
        </w:rPr>
        <w:t>(0x80+((y-1)%16),0);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else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    </w:t>
      </w:r>
      <w:proofErr w:type="spellStart"/>
      <w:r w:rsidRPr="00D51341">
        <w:rPr>
          <w:sz w:val="18"/>
          <w:szCs w:val="18"/>
        </w:rPr>
        <w:t>Lcd_Putch</w:t>
      </w:r>
      <w:proofErr w:type="spellEnd"/>
      <w:r w:rsidRPr="00D51341">
        <w:rPr>
          <w:sz w:val="18"/>
          <w:szCs w:val="18"/>
        </w:rPr>
        <w:t>(0xC0+((y-1)%16),0);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>}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</w:p>
    <w:p w:rsidR="00D51341" w:rsidRPr="00D51341" w:rsidRDefault="00D51341" w:rsidP="00D51341">
      <w:pPr>
        <w:ind w:left="-90"/>
        <w:rPr>
          <w:sz w:val="18"/>
          <w:szCs w:val="18"/>
        </w:rPr>
      </w:pPr>
      <w:proofErr w:type="spellStart"/>
      <w:r w:rsidRPr="00D51341">
        <w:rPr>
          <w:sz w:val="18"/>
          <w:szCs w:val="18"/>
        </w:rPr>
        <w:t>void</w:t>
      </w:r>
      <w:proofErr w:type="spellEnd"/>
      <w:r w:rsidRPr="00D51341">
        <w:rPr>
          <w:sz w:val="18"/>
          <w:szCs w:val="18"/>
        </w:rPr>
        <w:t xml:space="preserve"> </w:t>
      </w:r>
      <w:proofErr w:type="spellStart"/>
      <w:r w:rsidRPr="00D51341">
        <w:rPr>
          <w:sz w:val="18"/>
          <w:szCs w:val="18"/>
        </w:rPr>
        <w:t>Lcd_Temizle</w:t>
      </w:r>
      <w:proofErr w:type="spellEnd"/>
      <w:r w:rsidRPr="00D51341">
        <w:rPr>
          <w:sz w:val="18"/>
          <w:szCs w:val="18"/>
        </w:rPr>
        <w:t>(</w:t>
      </w:r>
      <w:proofErr w:type="spellStart"/>
      <w:r w:rsidRPr="00D51341">
        <w:rPr>
          <w:sz w:val="18"/>
          <w:szCs w:val="18"/>
        </w:rPr>
        <w:t>void</w:t>
      </w:r>
      <w:proofErr w:type="spellEnd"/>
      <w:r w:rsidRPr="00D51341">
        <w:rPr>
          <w:sz w:val="18"/>
          <w:szCs w:val="18"/>
        </w:rPr>
        <w:t>){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</w:t>
      </w:r>
      <w:proofErr w:type="spellStart"/>
      <w:r w:rsidRPr="00D51341">
        <w:rPr>
          <w:sz w:val="18"/>
          <w:szCs w:val="18"/>
        </w:rPr>
        <w:t>Lcd_Putch</w:t>
      </w:r>
      <w:proofErr w:type="spellEnd"/>
      <w:r w:rsidRPr="00D51341">
        <w:rPr>
          <w:sz w:val="18"/>
          <w:szCs w:val="18"/>
        </w:rPr>
        <w:t>(0x01,0);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</w:t>
      </w:r>
      <w:proofErr w:type="spellStart"/>
      <w:r w:rsidRPr="00D51341">
        <w:rPr>
          <w:sz w:val="18"/>
          <w:szCs w:val="18"/>
        </w:rPr>
        <w:t>SysCtlDelay</w:t>
      </w:r>
      <w:proofErr w:type="spellEnd"/>
      <w:r w:rsidRPr="00D51341">
        <w:rPr>
          <w:sz w:val="18"/>
          <w:szCs w:val="18"/>
        </w:rPr>
        <w:t>(10);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>}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</w:p>
    <w:p w:rsidR="00D51341" w:rsidRPr="00D51341" w:rsidRDefault="00D51341" w:rsidP="00D51341">
      <w:pPr>
        <w:ind w:left="-90"/>
        <w:rPr>
          <w:sz w:val="18"/>
          <w:szCs w:val="18"/>
        </w:rPr>
      </w:pPr>
      <w:proofErr w:type="spellStart"/>
      <w:r w:rsidRPr="00D51341">
        <w:rPr>
          <w:sz w:val="18"/>
          <w:szCs w:val="18"/>
        </w:rPr>
        <w:t>void</w:t>
      </w:r>
      <w:proofErr w:type="spellEnd"/>
      <w:r w:rsidRPr="00D51341">
        <w:rPr>
          <w:sz w:val="18"/>
          <w:szCs w:val="18"/>
        </w:rPr>
        <w:t xml:space="preserve"> </w:t>
      </w:r>
      <w:proofErr w:type="spellStart"/>
      <w:r w:rsidRPr="00D51341">
        <w:rPr>
          <w:sz w:val="18"/>
          <w:szCs w:val="18"/>
        </w:rPr>
        <w:t>Lcd_Puts</w:t>
      </w:r>
      <w:proofErr w:type="spellEnd"/>
      <w:r w:rsidRPr="00D51341">
        <w:rPr>
          <w:sz w:val="18"/>
          <w:szCs w:val="18"/>
        </w:rPr>
        <w:t xml:space="preserve">( </w:t>
      </w:r>
      <w:proofErr w:type="spellStart"/>
      <w:r w:rsidRPr="00D51341">
        <w:rPr>
          <w:sz w:val="18"/>
          <w:szCs w:val="18"/>
        </w:rPr>
        <w:t>char</w:t>
      </w:r>
      <w:proofErr w:type="spellEnd"/>
      <w:r w:rsidRPr="00D51341">
        <w:rPr>
          <w:sz w:val="18"/>
          <w:szCs w:val="18"/>
        </w:rPr>
        <w:t>* s){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</w:t>
      </w:r>
      <w:proofErr w:type="spellStart"/>
      <w:r w:rsidRPr="00D51341">
        <w:rPr>
          <w:sz w:val="18"/>
          <w:szCs w:val="18"/>
        </w:rPr>
        <w:t>while</w:t>
      </w:r>
      <w:proofErr w:type="spellEnd"/>
      <w:r w:rsidRPr="00D51341">
        <w:rPr>
          <w:sz w:val="18"/>
          <w:szCs w:val="18"/>
        </w:rPr>
        <w:t>(*s)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    </w:t>
      </w:r>
      <w:proofErr w:type="spellStart"/>
      <w:r w:rsidRPr="00D51341">
        <w:rPr>
          <w:sz w:val="18"/>
          <w:szCs w:val="18"/>
        </w:rPr>
        <w:t>Lcd_Putch</w:t>
      </w:r>
      <w:proofErr w:type="spellEnd"/>
      <w:r w:rsidRPr="00D51341">
        <w:rPr>
          <w:sz w:val="18"/>
          <w:szCs w:val="18"/>
        </w:rPr>
        <w:t>(*s++,1);</w:t>
      </w:r>
    </w:p>
    <w:p w:rsidR="00F77ED3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>}</w:t>
      </w:r>
    </w:p>
    <w:p w:rsidR="00D51341" w:rsidRDefault="00D51341" w:rsidP="00D51341">
      <w:pPr>
        <w:ind w:left="-90"/>
        <w:rPr>
          <w:sz w:val="18"/>
          <w:szCs w:val="18"/>
        </w:rPr>
      </w:pPr>
    </w:p>
    <w:p w:rsidR="00D51341" w:rsidRPr="00D51341" w:rsidRDefault="00D51341" w:rsidP="00D51341">
      <w:pPr>
        <w:ind w:left="-90"/>
        <w:rPr>
          <w:sz w:val="18"/>
          <w:szCs w:val="18"/>
        </w:rPr>
      </w:pP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</w:t>
      </w:r>
      <w:proofErr w:type="spellStart"/>
      <w:r w:rsidRPr="00D51341">
        <w:rPr>
          <w:sz w:val="18"/>
          <w:szCs w:val="18"/>
        </w:rPr>
        <w:t>atilanPara</w:t>
      </w:r>
      <w:proofErr w:type="spellEnd"/>
      <w:r w:rsidRPr="00D51341">
        <w:rPr>
          <w:sz w:val="18"/>
          <w:szCs w:val="18"/>
        </w:rPr>
        <w:t>=(</w:t>
      </w:r>
      <w:proofErr w:type="spellStart"/>
      <w:r w:rsidRPr="00D51341">
        <w:rPr>
          <w:sz w:val="18"/>
          <w:szCs w:val="18"/>
        </w:rPr>
        <w:t>float</w:t>
      </w:r>
      <w:proofErr w:type="spellEnd"/>
      <w:r w:rsidRPr="00D51341">
        <w:rPr>
          <w:sz w:val="18"/>
          <w:szCs w:val="18"/>
        </w:rPr>
        <w:t>)(</w:t>
      </w:r>
      <w:proofErr w:type="spellStart"/>
      <w:r w:rsidRPr="00D51341">
        <w:rPr>
          <w:sz w:val="18"/>
          <w:szCs w:val="18"/>
        </w:rPr>
        <w:t>tempbirTL</w:t>
      </w:r>
      <w:proofErr w:type="spellEnd"/>
      <w:r w:rsidRPr="00D51341">
        <w:rPr>
          <w:sz w:val="18"/>
          <w:szCs w:val="18"/>
        </w:rPr>
        <w:t xml:space="preserve">*1+ </w:t>
      </w:r>
      <w:proofErr w:type="spellStart"/>
      <w:r w:rsidRPr="00D51341">
        <w:rPr>
          <w:sz w:val="18"/>
          <w:szCs w:val="18"/>
        </w:rPr>
        <w:t>tempelliKurus</w:t>
      </w:r>
      <w:proofErr w:type="spellEnd"/>
      <w:r w:rsidRPr="00D51341">
        <w:rPr>
          <w:sz w:val="18"/>
          <w:szCs w:val="18"/>
        </w:rPr>
        <w:t xml:space="preserve">*0.50 + </w:t>
      </w:r>
      <w:proofErr w:type="spellStart"/>
      <w:r w:rsidRPr="00D51341">
        <w:rPr>
          <w:sz w:val="18"/>
          <w:szCs w:val="18"/>
        </w:rPr>
        <w:t>tempyirmibesKurus</w:t>
      </w:r>
      <w:proofErr w:type="spellEnd"/>
      <w:r w:rsidRPr="00D51341">
        <w:rPr>
          <w:sz w:val="18"/>
          <w:szCs w:val="18"/>
        </w:rPr>
        <w:t>*0.25);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 xml:space="preserve">         </w:t>
      </w:r>
      <w:proofErr w:type="spellStart"/>
      <w:r>
        <w:rPr>
          <w:sz w:val="18"/>
          <w:szCs w:val="18"/>
        </w:rPr>
        <w:t>i</w:t>
      </w:r>
      <w:r w:rsidRPr="00D51341">
        <w:rPr>
          <w:sz w:val="18"/>
          <w:szCs w:val="18"/>
        </w:rPr>
        <w:t>nt</w:t>
      </w:r>
      <w:proofErr w:type="spellEnd"/>
      <w:r w:rsidRPr="00D51341">
        <w:rPr>
          <w:sz w:val="18"/>
          <w:szCs w:val="18"/>
        </w:rPr>
        <w:t xml:space="preserve"> para1= </w:t>
      </w:r>
      <w:proofErr w:type="spellStart"/>
      <w:r w:rsidRPr="00D51341">
        <w:rPr>
          <w:sz w:val="18"/>
          <w:szCs w:val="18"/>
        </w:rPr>
        <w:t>atilanPara</w:t>
      </w:r>
      <w:proofErr w:type="spellEnd"/>
      <w:r w:rsidRPr="00D51341">
        <w:rPr>
          <w:sz w:val="18"/>
          <w:szCs w:val="18"/>
        </w:rPr>
        <w:t>;</w:t>
      </w:r>
    </w:p>
    <w:p w:rsidR="00D51341" w:rsidRP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ab/>
        <w:t xml:space="preserve">       </w:t>
      </w:r>
      <w:proofErr w:type="spellStart"/>
      <w:r w:rsidRPr="00D51341">
        <w:rPr>
          <w:sz w:val="18"/>
          <w:szCs w:val="18"/>
        </w:rPr>
        <w:t>int</w:t>
      </w:r>
      <w:proofErr w:type="spellEnd"/>
      <w:r w:rsidRPr="00D51341">
        <w:rPr>
          <w:sz w:val="18"/>
          <w:szCs w:val="18"/>
        </w:rPr>
        <w:t xml:space="preserve"> para2= ((</w:t>
      </w:r>
      <w:proofErr w:type="spellStart"/>
      <w:r w:rsidRPr="00D51341">
        <w:rPr>
          <w:sz w:val="18"/>
          <w:szCs w:val="18"/>
        </w:rPr>
        <w:t>int</w:t>
      </w:r>
      <w:proofErr w:type="spellEnd"/>
      <w:r w:rsidRPr="00D51341">
        <w:rPr>
          <w:sz w:val="18"/>
          <w:szCs w:val="18"/>
        </w:rPr>
        <w:t>)(</w:t>
      </w:r>
      <w:proofErr w:type="spellStart"/>
      <w:r w:rsidRPr="00D51341">
        <w:rPr>
          <w:sz w:val="18"/>
          <w:szCs w:val="18"/>
        </w:rPr>
        <w:t>atilanPara</w:t>
      </w:r>
      <w:proofErr w:type="spellEnd"/>
      <w:r w:rsidRPr="00D51341">
        <w:rPr>
          <w:sz w:val="18"/>
          <w:szCs w:val="18"/>
        </w:rPr>
        <w:t>*100)%100)/10;</w:t>
      </w:r>
    </w:p>
    <w:p w:rsidR="00D51341" w:rsidRDefault="00D51341" w:rsidP="00D51341">
      <w:pPr>
        <w:ind w:left="-90"/>
        <w:rPr>
          <w:sz w:val="18"/>
          <w:szCs w:val="18"/>
        </w:rPr>
      </w:pPr>
      <w:r w:rsidRPr="00D51341">
        <w:rPr>
          <w:sz w:val="18"/>
          <w:szCs w:val="18"/>
        </w:rPr>
        <w:tab/>
        <w:t xml:space="preserve">       </w:t>
      </w:r>
      <w:proofErr w:type="spellStart"/>
      <w:r w:rsidRPr="00D51341">
        <w:rPr>
          <w:sz w:val="18"/>
          <w:szCs w:val="18"/>
        </w:rPr>
        <w:t>int</w:t>
      </w:r>
      <w:proofErr w:type="spellEnd"/>
      <w:r w:rsidRPr="00D51341">
        <w:rPr>
          <w:sz w:val="18"/>
          <w:szCs w:val="18"/>
        </w:rPr>
        <w:t xml:space="preserve"> para3= ((</w:t>
      </w:r>
      <w:proofErr w:type="spellStart"/>
      <w:r w:rsidRPr="00D51341">
        <w:rPr>
          <w:sz w:val="18"/>
          <w:szCs w:val="18"/>
        </w:rPr>
        <w:t>int</w:t>
      </w:r>
      <w:proofErr w:type="spellEnd"/>
      <w:r w:rsidRPr="00D51341">
        <w:rPr>
          <w:sz w:val="18"/>
          <w:szCs w:val="18"/>
        </w:rPr>
        <w:t>)(</w:t>
      </w:r>
      <w:proofErr w:type="spellStart"/>
      <w:r w:rsidRPr="00D51341">
        <w:rPr>
          <w:sz w:val="18"/>
          <w:szCs w:val="18"/>
        </w:rPr>
        <w:t>atilanPara</w:t>
      </w:r>
      <w:proofErr w:type="spellEnd"/>
      <w:r w:rsidRPr="00D51341">
        <w:rPr>
          <w:sz w:val="18"/>
          <w:szCs w:val="18"/>
        </w:rPr>
        <w:t>*100)%100)%10;</w:t>
      </w:r>
    </w:p>
    <w:p w:rsidR="00F77ED3" w:rsidRDefault="00F77ED3" w:rsidP="00500A97">
      <w:pPr>
        <w:ind w:left="-90"/>
        <w:rPr>
          <w:sz w:val="18"/>
          <w:szCs w:val="18"/>
        </w:rPr>
      </w:pPr>
    </w:p>
    <w:p w:rsidR="00500A97" w:rsidRDefault="00500A97" w:rsidP="00500A97">
      <w:pPr>
        <w:ind w:left="180"/>
        <w:rPr>
          <w:sz w:val="18"/>
          <w:szCs w:val="18"/>
        </w:rPr>
      </w:pPr>
    </w:p>
    <w:p w:rsidR="00500A97" w:rsidRDefault="00500A97" w:rsidP="00500A97">
      <w:pPr>
        <w:rPr>
          <w:sz w:val="18"/>
          <w:szCs w:val="18"/>
        </w:rPr>
      </w:pPr>
    </w:p>
    <w:p w:rsidR="00FF28A4" w:rsidRDefault="00FF28A4" w:rsidP="00FF28A4">
      <w:pPr>
        <w:pStyle w:val="Normal1"/>
        <w:spacing w:after="240" w:line="288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F28A4">
        <w:rPr>
          <w:rFonts w:ascii="Times New Roman" w:eastAsia="Times New Roman" w:hAnsi="Times New Roman" w:cs="Times New Roman"/>
          <w:b/>
          <w:sz w:val="18"/>
          <w:szCs w:val="18"/>
        </w:rPr>
        <w:t xml:space="preserve">Projenin </w:t>
      </w:r>
      <w:r w:rsidR="00743C2D">
        <w:rPr>
          <w:rFonts w:ascii="Times New Roman" w:eastAsia="Times New Roman" w:hAnsi="Times New Roman" w:cs="Times New Roman"/>
          <w:b/>
          <w:sz w:val="18"/>
          <w:szCs w:val="18"/>
        </w:rPr>
        <w:t xml:space="preserve">Sistem </w:t>
      </w:r>
      <w:proofErr w:type="spellStart"/>
      <w:r w:rsidR="00743C2D">
        <w:rPr>
          <w:rFonts w:ascii="Times New Roman" w:eastAsia="Times New Roman" w:hAnsi="Times New Roman" w:cs="Times New Roman"/>
          <w:b/>
          <w:sz w:val="18"/>
          <w:szCs w:val="18"/>
        </w:rPr>
        <w:t>Proglamlama</w:t>
      </w:r>
      <w:proofErr w:type="spellEnd"/>
      <w:r w:rsidR="00743C2D">
        <w:rPr>
          <w:rFonts w:ascii="Times New Roman" w:eastAsia="Times New Roman" w:hAnsi="Times New Roman" w:cs="Times New Roman"/>
          <w:b/>
          <w:sz w:val="18"/>
          <w:szCs w:val="18"/>
        </w:rPr>
        <w:t xml:space="preserve"> Dersi</w:t>
      </w:r>
      <w:r w:rsidRPr="00FF28A4">
        <w:rPr>
          <w:rFonts w:ascii="Times New Roman" w:eastAsia="Times New Roman" w:hAnsi="Times New Roman" w:cs="Times New Roman"/>
          <w:b/>
          <w:sz w:val="18"/>
          <w:szCs w:val="18"/>
        </w:rPr>
        <w:t xml:space="preserve"> ile İlgili Kısmı</w:t>
      </w:r>
    </w:p>
    <w:p w:rsidR="00500A97" w:rsidRDefault="00D51341" w:rsidP="00500A97">
      <w:pPr>
        <w:rPr>
          <w:sz w:val="18"/>
          <w:szCs w:val="18"/>
        </w:rPr>
      </w:pPr>
      <w:r>
        <w:rPr>
          <w:sz w:val="18"/>
          <w:szCs w:val="18"/>
        </w:rPr>
        <w:t xml:space="preserve">Bu derste kullandığımız </w:t>
      </w:r>
      <w:proofErr w:type="spellStart"/>
      <w:r>
        <w:rPr>
          <w:sz w:val="18"/>
          <w:szCs w:val="18"/>
        </w:rPr>
        <w:t>tiva</w:t>
      </w:r>
      <w:proofErr w:type="spellEnd"/>
      <w:r>
        <w:rPr>
          <w:sz w:val="18"/>
          <w:szCs w:val="18"/>
        </w:rPr>
        <w:t xml:space="preserve"> kartın özellikleri sayesinde </w:t>
      </w:r>
      <w:proofErr w:type="spellStart"/>
      <w:r>
        <w:rPr>
          <w:sz w:val="18"/>
          <w:szCs w:val="18"/>
        </w:rPr>
        <w:t>breadboard</w:t>
      </w:r>
      <w:proofErr w:type="spellEnd"/>
      <w:r>
        <w:rPr>
          <w:sz w:val="18"/>
          <w:szCs w:val="18"/>
        </w:rPr>
        <w:t xml:space="preserve"> üzerinde gerekli devre kullanarak kodumuzu yazmış olduk. </w:t>
      </w:r>
    </w:p>
    <w:p w:rsidR="00500A97" w:rsidRDefault="00500A97" w:rsidP="00500A97">
      <w:pPr>
        <w:rPr>
          <w:sz w:val="18"/>
          <w:szCs w:val="18"/>
        </w:rPr>
      </w:pPr>
    </w:p>
    <w:p w:rsidR="008D5CEB" w:rsidRDefault="008D5CEB" w:rsidP="00033ED6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033ED6" w:rsidRDefault="00033ED6" w:rsidP="00033ED6">
      <w:pPr>
        <w:autoSpaceDE w:val="0"/>
        <w:autoSpaceDN w:val="0"/>
        <w:adjustRightInd w:val="0"/>
        <w:rPr>
          <w:b/>
          <w:sz w:val="22"/>
          <w:szCs w:val="22"/>
        </w:rPr>
      </w:pPr>
      <w:r w:rsidRPr="006B3EA3">
        <w:rPr>
          <w:b/>
          <w:sz w:val="22"/>
          <w:szCs w:val="22"/>
        </w:rPr>
        <w:t>Sonuçlar</w:t>
      </w:r>
    </w:p>
    <w:p w:rsidR="00033ED6" w:rsidRPr="00480B04" w:rsidRDefault="00033ED6" w:rsidP="00033ED6">
      <w:pPr>
        <w:rPr>
          <w:rFonts w:eastAsia="Times New Roman"/>
        </w:rPr>
      </w:pPr>
      <w:r w:rsidRPr="00480B04">
        <w:t xml:space="preserve">Uygulama içerisinde bulunan tüm fonksiyonlar istenildiği şekilde çalışmaktadır. Projemiz amacına ulaşmış olup,  para üstünü en az biçimde doğru bir şekilde vermektedir. Para sıkışması olduğu durumda kırmızı </w:t>
      </w:r>
      <w:proofErr w:type="spellStart"/>
      <w:r w:rsidRPr="00480B04">
        <w:t>led</w:t>
      </w:r>
      <w:proofErr w:type="spellEnd"/>
      <w:r w:rsidRPr="00480B04">
        <w:t xml:space="preserve"> yanmakta olup, para verme işleminde sıkıntı olmadığı zamanlar yeşil ışık yanmaktadır. Devremiz buton  ve </w:t>
      </w:r>
      <w:proofErr w:type="spellStart"/>
      <w:r w:rsidRPr="00480B04">
        <w:t>ledlerden</w:t>
      </w:r>
      <w:proofErr w:type="spellEnd"/>
      <w:r w:rsidRPr="00480B04">
        <w:t xml:space="preserve"> oluştuğu ve karmaşık bir yapıda olduğu için 2 adet </w:t>
      </w:r>
      <w:proofErr w:type="spellStart"/>
      <w:r w:rsidRPr="00480B04">
        <w:t>breadboard</w:t>
      </w:r>
      <w:proofErr w:type="spellEnd"/>
      <w:r w:rsidRPr="00480B04">
        <w:t xml:space="preserve"> üzerine kurulmuştur. </w:t>
      </w:r>
    </w:p>
    <w:p w:rsidR="00C8114A" w:rsidRDefault="00C8114A" w:rsidP="00C8114A">
      <w:pPr>
        <w:rPr>
          <w:sz w:val="18"/>
          <w:szCs w:val="18"/>
        </w:rPr>
      </w:pPr>
      <w:r w:rsidRPr="00C8114A">
        <w:rPr>
          <w:sz w:val="18"/>
          <w:szCs w:val="18"/>
        </w:rPr>
        <w:tab/>
      </w: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D51341" w:rsidRDefault="00D51341" w:rsidP="00E01C04">
      <w:pPr>
        <w:rPr>
          <w:b/>
          <w:sz w:val="18"/>
          <w:szCs w:val="18"/>
        </w:rPr>
      </w:pPr>
    </w:p>
    <w:p w:rsidR="00C8114A" w:rsidRPr="00083AE4" w:rsidRDefault="00083AE4" w:rsidP="00E01C04">
      <w:pPr>
        <w:rPr>
          <w:b/>
          <w:sz w:val="18"/>
          <w:szCs w:val="18"/>
        </w:rPr>
      </w:pPr>
      <w:r w:rsidRPr="00083AE4">
        <w:rPr>
          <w:b/>
          <w:sz w:val="18"/>
          <w:szCs w:val="18"/>
        </w:rPr>
        <w:t>ALGORİTMA ŞEMASI</w:t>
      </w:r>
    </w:p>
    <w:p w:rsidR="00C8114A" w:rsidRDefault="00C8114A" w:rsidP="00E01C04">
      <w:pPr>
        <w:rPr>
          <w:sz w:val="18"/>
          <w:szCs w:val="18"/>
        </w:rPr>
      </w:pPr>
    </w:p>
    <w:p w:rsidR="00C8114A" w:rsidRDefault="00117EC5" w:rsidP="00E01C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115068" cy="73513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00" cy="74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12" w:rsidRDefault="003D3A12" w:rsidP="00751BF2">
      <w:pPr>
        <w:pStyle w:val="Balk2"/>
        <w:sectPr w:rsidR="003D3A12" w:rsidSect="00D51341">
          <w:type w:val="continuous"/>
          <w:pgSz w:w="11906" w:h="16838"/>
          <w:pgMar w:top="720" w:right="1196" w:bottom="1871" w:left="810" w:header="720" w:footer="720" w:gutter="0"/>
          <w:cols w:num="2" w:space="544"/>
          <w:docGrid w:linePitch="360"/>
        </w:sectPr>
      </w:pPr>
    </w:p>
    <w:p w:rsidR="00C8114A" w:rsidRDefault="00C8114A" w:rsidP="006B3EA3">
      <w:pPr>
        <w:rPr>
          <w:rFonts w:eastAsia="Times New Roman"/>
          <w:sz w:val="18"/>
          <w:szCs w:val="18"/>
        </w:rPr>
      </w:pPr>
      <w:bookmarkStart w:id="0" w:name="_Şekiller"/>
      <w:bookmarkEnd w:id="0"/>
    </w:p>
    <w:p w:rsidR="00B22EB7" w:rsidRDefault="00B22EB7" w:rsidP="006B3EA3">
      <w:pPr>
        <w:rPr>
          <w:rFonts w:eastAsia="Times New Roman"/>
          <w:sz w:val="18"/>
          <w:szCs w:val="18"/>
        </w:rPr>
      </w:pPr>
    </w:p>
    <w:p w:rsidR="00083AE4" w:rsidRDefault="00083AE4" w:rsidP="00083AE4">
      <w:pPr>
        <w:rPr>
          <w:b/>
        </w:rPr>
      </w:pPr>
    </w:p>
    <w:p w:rsidR="00083AE4" w:rsidRDefault="00083AE4" w:rsidP="00083AE4">
      <w:r>
        <w:rPr>
          <w:b/>
        </w:rPr>
        <w:t>EKRAN ÇIKTILARI=</w:t>
      </w:r>
    </w:p>
    <w:p w:rsidR="00083AE4" w:rsidRDefault="00083AE4" w:rsidP="00083AE4">
      <w:pPr>
        <w:tabs>
          <w:tab w:val="left" w:pos="2430"/>
        </w:tabs>
      </w:pPr>
    </w:p>
    <w:p w:rsidR="00AD2E4E" w:rsidRDefault="00AD2E4E" w:rsidP="00083AE4">
      <w:pPr>
        <w:tabs>
          <w:tab w:val="left" w:pos="243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13150" cy="2373630"/>
            <wp:effectExtent l="0" t="0" r="635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JYB07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93" cy="23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4E" w:rsidRDefault="00AD2E4E" w:rsidP="00083AE4">
      <w:pPr>
        <w:tabs>
          <w:tab w:val="left" w:pos="2430"/>
        </w:tabs>
        <w:rPr>
          <w:b/>
        </w:rPr>
      </w:pPr>
    </w:p>
    <w:p w:rsidR="00AD2E4E" w:rsidRDefault="00AD2E4E" w:rsidP="00083AE4">
      <w:pPr>
        <w:tabs>
          <w:tab w:val="left" w:pos="2430"/>
        </w:tabs>
        <w:rPr>
          <w:b/>
        </w:rPr>
      </w:pPr>
    </w:p>
    <w:p w:rsidR="00083AE4" w:rsidRDefault="00AD2E4E" w:rsidP="00083AE4">
      <w:pPr>
        <w:tabs>
          <w:tab w:val="left" w:pos="24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639241" cy="272961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CKJ93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70" cy="27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E4" w:rsidRDefault="00083AE4" w:rsidP="00083AE4">
      <w:pPr>
        <w:rPr>
          <w:b/>
        </w:rPr>
      </w:pPr>
    </w:p>
    <w:p w:rsidR="00083AE4" w:rsidRDefault="008D5CEB" w:rsidP="00083AE4">
      <w:pPr>
        <w:rPr>
          <w:b/>
        </w:rPr>
      </w:pPr>
      <w:r>
        <w:rPr>
          <w:b/>
          <w:noProof/>
        </w:rPr>
        <w:drawing>
          <wp:inline distT="0" distB="0" distL="0" distR="0">
            <wp:extent cx="2741316" cy="2056130"/>
            <wp:effectExtent l="0" t="0" r="1905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FS74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16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   </w:t>
      </w:r>
      <w:r>
        <w:rPr>
          <w:b/>
          <w:noProof/>
        </w:rPr>
        <w:drawing>
          <wp:inline distT="0" distB="0" distL="0" distR="0">
            <wp:extent cx="2631241" cy="1973568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CKJ933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51521" cy="19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E4" w:rsidRDefault="00083AE4" w:rsidP="00083AE4">
      <w:pPr>
        <w:rPr>
          <w:b/>
        </w:rPr>
      </w:pPr>
    </w:p>
    <w:p w:rsidR="00083AE4" w:rsidRDefault="00083AE4" w:rsidP="00083AE4">
      <w:pPr>
        <w:rPr>
          <w:b/>
        </w:rPr>
      </w:pPr>
    </w:p>
    <w:p w:rsidR="00083AE4" w:rsidRDefault="00083AE4" w:rsidP="00083AE4">
      <w:pPr>
        <w:rPr>
          <w:b/>
        </w:rPr>
      </w:pPr>
    </w:p>
    <w:p w:rsidR="00083AE4" w:rsidRDefault="00083AE4" w:rsidP="00083AE4">
      <w:pPr>
        <w:rPr>
          <w:b/>
        </w:rPr>
      </w:pPr>
    </w:p>
    <w:p w:rsidR="00083AE4" w:rsidRDefault="00083AE4" w:rsidP="00083AE4">
      <w:pPr>
        <w:rPr>
          <w:b/>
        </w:rPr>
      </w:pPr>
    </w:p>
    <w:p w:rsidR="00AD2E4E" w:rsidRDefault="00AD2E4E" w:rsidP="00083AE4">
      <w:pPr>
        <w:rPr>
          <w:b/>
        </w:rPr>
      </w:pPr>
    </w:p>
    <w:p w:rsidR="00AD2E4E" w:rsidRDefault="00AD2E4E" w:rsidP="00083AE4">
      <w:pPr>
        <w:rPr>
          <w:b/>
        </w:rPr>
      </w:pPr>
    </w:p>
    <w:p w:rsidR="008D5CEB" w:rsidRDefault="008D5CEB" w:rsidP="00083AE4">
      <w:pPr>
        <w:rPr>
          <w:b/>
        </w:rPr>
      </w:pPr>
    </w:p>
    <w:p w:rsidR="008D5CEB" w:rsidRDefault="008D5CEB" w:rsidP="00083AE4">
      <w:pPr>
        <w:rPr>
          <w:b/>
        </w:rPr>
      </w:pPr>
    </w:p>
    <w:p w:rsidR="008D5CEB" w:rsidRDefault="008D5CEB" w:rsidP="00083AE4">
      <w:pPr>
        <w:rPr>
          <w:b/>
        </w:rPr>
      </w:pPr>
    </w:p>
    <w:p w:rsidR="00083AE4" w:rsidRDefault="00083AE4" w:rsidP="00083AE4">
      <w:pPr>
        <w:rPr>
          <w:b/>
        </w:rPr>
      </w:pPr>
      <w:r>
        <w:rPr>
          <w:b/>
        </w:rPr>
        <w:lastRenderedPageBreak/>
        <w:t>KAYNAKÇA=</w:t>
      </w:r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2" w:history="1">
        <w:r w:rsidR="00AD2E4E">
          <w:rPr>
            <w:rStyle w:val="Kpr"/>
          </w:rPr>
          <w:t>http://www.teknikyazi.com/tiva-not-4-tiva-launchpad-osilator-ayarlari-io-kullanimi.html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3" w:history="1">
        <w:r w:rsidR="00AD2E4E">
          <w:rPr>
            <w:rStyle w:val="Kpr"/>
          </w:rPr>
          <w:t>http://www.resuldolaner.com/arduino_ile_lcd_kontrolu/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4" w:history="1">
        <w:r w:rsidR="00AD2E4E">
          <w:rPr>
            <w:rStyle w:val="Kpr"/>
          </w:rPr>
          <w:t>http://robotiktak.com/arduino-6-lcd-ekrana-yazi-yazdirma/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5" w:history="1">
        <w:r w:rsidR="00AD2E4E">
          <w:rPr>
            <w:rStyle w:val="Kpr"/>
          </w:rPr>
          <w:t>https://www.yazilimkodlama.com/etiket/c-para-ustu-hesaplama/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6" w:history="1">
        <w:r w:rsidR="00AD2E4E">
          <w:rPr>
            <w:rStyle w:val="Kpr"/>
          </w:rPr>
          <w:t>https://www.frmtr.com/c-ve-c-/3145303-atm-programi-c-dilinde-yapilacak-yardim-pls.html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7" w:history="1">
        <w:r w:rsidR="00AD2E4E">
          <w:rPr>
            <w:rStyle w:val="Kpr"/>
          </w:rPr>
          <w:t>https://docplayer.biz.tr/28038619-Sistem-programlama-deney-1.html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8" w:history="1">
        <w:r w:rsidR="00AD2E4E">
          <w:rPr>
            <w:rStyle w:val="Kpr"/>
          </w:rPr>
          <w:t>http://hayaletveyap.com/arduino-ile-push-buton-kullanimi/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19" w:history="1">
        <w:r w:rsidR="00AD2E4E">
          <w:rPr>
            <w:rStyle w:val="Kpr"/>
          </w:rPr>
          <w:t>http://forum.arduinoturkiye.com/index.php?p=/discussion/5878/butonla-doengue-kontrolue/p1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20" w:history="1">
        <w:r w:rsidR="00AD2E4E">
          <w:rPr>
            <w:rStyle w:val="Kpr"/>
          </w:rPr>
          <w:t>https://www.bilgigunlugum.net/prog/cprog/c_dosya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21" w:history="1">
        <w:r w:rsidR="00AD2E4E">
          <w:rPr>
            <w:rStyle w:val="Kpr"/>
          </w:rPr>
          <w:t>http://bilgisayarkavramlari.sadievrenseker.com/2008/10/22/c-ile-dosya-islemleri/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22" w:history="1">
        <w:r w:rsidR="00AD2E4E">
          <w:rPr>
            <w:rStyle w:val="Kpr"/>
          </w:rPr>
          <w:t>https://www.muhendisbeyinler.net/forum/konu/c-programlama-dili-dosyadan-veri-okuma-sorunu.1871/</w:t>
        </w:r>
      </w:hyperlink>
    </w:p>
    <w:p w:rsidR="00AD2E4E" w:rsidRPr="00AD2E4E" w:rsidRDefault="004B1EC7" w:rsidP="00AD2E4E">
      <w:pPr>
        <w:pStyle w:val="ListeParagraf"/>
        <w:numPr>
          <w:ilvl w:val="0"/>
          <w:numId w:val="17"/>
        </w:numPr>
        <w:rPr>
          <w:b/>
        </w:rPr>
      </w:pPr>
      <w:hyperlink r:id="rId23" w:history="1">
        <w:r w:rsidR="00AD2E4E">
          <w:rPr>
            <w:rStyle w:val="Kpr"/>
          </w:rPr>
          <w:t>https://www.bilisimogretmeni.com/visual-studio-c/visual-studio-c-uygulamalari-para-ustu-ve-banknot-adeti-hesaplama.html</w:t>
        </w:r>
      </w:hyperlink>
    </w:p>
    <w:p w:rsidR="00AD2E4E" w:rsidRPr="00AD2E4E" w:rsidRDefault="00AD2E4E" w:rsidP="00AD2E4E">
      <w:pPr>
        <w:pStyle w:val="ListeParagraf"/>
        <w:rPr>
          <w:b/>
        </w:rPr>
      </w:pPr>
    </w:p>
    <w:p w:rsidR="00AD2E4E" w:rsidRDefault="00AD2E4E" w:rsidP="00083AE4">
      <w:pPr>
        <w:rPr>
          <w:b/>
        </w:rPr>
      </w:pPr>
    </w:p>
    <w:p w:rsidR="00AD2E4E" w:rsidRDefault="00AD2E4E" w:rsidP="00083AE4">
      <w:pPr>
        <w:rPr>
          <w:b/>
        </w:rPr>
      </w:pPr>
    </w:p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AB79D8" w:rsidP="006B3EA3"/>
    <w:p w:rsidR="00AB79D8" w:rsidRDefault="00C8114A" w:rsidP="00AD2E4E">
      <w:pPr>
        <w:ind w:left="-90"/>
      </w:pPr>
      <w:r>
        <w:t xml:space="preserve">    </w:t>
      </w:r>
    </w:p>
    <w:sectPr w:rsidR="00AB79D8" w:rsidSect="00AD2E4E">
      <w:type w:val="continuous"/>
      <w:pgSz w:w="11906" w:h="16838"/>
      <w:pgMar w:top="630" w:right="1134" w:bottom="1871" w:left="1134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EC7" w:rsidRDefault="004B1EC7" w:rsidP="00F56E0A">
      <w:r>
        <w:separator/>
      </w:r>
    </w:p>
  </w:endnote>
  <w:endnote w:type="continuationSeparator" w:id="0">
    <w:p w:rsidR="004B1EC7" w:rsidRDefault="004B1EC7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EC7" w:rsidRDefault="004B1EC7" w:rsidP="00F56E0A">
      <w:r>
        <w:separator/>
      </w:r>
    </w:p>
  </w:footnote>
  <w:footnote w:type="continuationSeparator" w:id="0">
    <w:p w:rsidR="004B1EC7" w:rsidRDefault="004B1EC7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5B6453A"/>
    <w:multiLevelType w:val="hybridMultilevel"/>
    <w:tmpl w:val="1BA01F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DD3"/>
    <w:multiLevelType w:val="hybridMultilevel"/>
    <w:tmpl w:val="C306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5B23"/>
    <w:multiLevelType w:val="hybridMultilevel"/>
    <w:tmpl w:val="2BFA9C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7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08"/>
    <w:rsid w:val="0002735A"/>
    <w:rsid w:val="00033ED6"/>
    <w:rsid w:val="00083AE4"/>
    <w:rsid w:val="000C5FEC"/>
    <w:rsid w:val="000F55C4"/>
    <w:rsid w:val="001039CE"/>
    <w:rsid w:val="00117EC5"/>
    <w:rsid w:val="00142A89"/>
    <w:rsid w:val="0014552A"/>
    <w:rsid w:val="00160D6D"/>
    <w:rsid w:val="00174578"/>
    <w:rsid w:val="0018345A"/>
    <w:rsid w:val="001A26B3"/>
    <w:rsid w:val="001A4D81"/>
    <w:rsid w:val="001B6802"/>
    <w:rsid w:val="00237176"/>
    <w:rsid w:val="00296C91"/>
    <w:rsid w:val="002A0671"/>
    <w:rsid w:val="002A4684"/>
    <w:rsid w:val="00303959"/>
    <w:rsid w:val="00343605"/>
    <w:rsid w:val="00352287"/>
    <w:rsid w:val="0038682D"/>
    <w:rsid w:val="003D3A12"/>
    <w:rsid w:val="00480B04"/>
    <w:rsid w:val="004B1EC7"/>
    <w:rsid w:val="004D40CC"/>
    <w:rsid w:val="004F6008"/>
    <w:rsid w:val="00500A97"/>
    <w:rsid w:val="00573F9F"/>
    <w:rsid w:val="005C42A3"/>
    <w:rsid w:val="005D22B4"/>
    <w:rsid w:val="00653C6A"/>
    <w:rsid w:val="006552B8"/>
    <w:rsid w:val="006B3EA3"/>
    <w:rsid w:val="006B7F4B"/>
    <w:rsid w:val="007033A1"/>
    <w:rsid w:val="00743C2D"/>
    <w:rsid w:val="00751BF2"/>
    <w:rsid w:val="0075455E"/>
    <w:rsid w:val="00791D13"/>
    <w:rsid w:val="007A12F6"/>
    <w:rsid w:val="007A295D"/>
    <w:rsid w:val="007A2A47"/>
    <w:rsid w:val="007F57E2"/>
    <w:rsid w:val="00836B8A"/>
    <w:rsid w:val="008423A1"/>
    <w:rsid w:val="008761D6"/>
    <w:rsid w:val="00883959"/>
    <w:rsid w:val="00890892"/>
    <w:rsid w:val="008A3BAC"/>
    <w:rsid w:val="008D17CA"/>
    <w:rsid w:val="008D5CEB"/>
    <w:rsid w:val="008D61F6"/>
    <w:rsid w:val="008E5231"/>
    <w:rsid w:val="009150DB"/>
    <w:rsid w:val="00963D47"/>
    <w:rsid w:val="009918B7"/>
    <w:rsid w:val="009C1A1F"/>
    <w:rsid w:val="009F0205"/>
    <w:rsid w:val="00A040A2"/>
    <w:rsid w:val="00A204FC"/>
    <w:rsid w:val="00A47D18"/>
    <w:rsid w:val="00A52324"/>
    <w:rsid w:val="00A613E9"/>
    <w:rsid w:val="00AB79D8"/>
    <w:rsid w:val="00AD0B6A"/>
    <w:rsid w:val="00AD2E4E"/>
    <w:rsid w:val="00AE0163"/>
    <w:rsid w:val="00AE648F"/>
    <w:rsid w:val="00AF6D35"/>
    <w:rsid w:val="00B02C2E"/>
    <w:rsid w:val="00B151BE"/>
    <w:rsid w:val="00B22EB7"/>
    <w:rsid w:val="00B9746C"/>
    <w:rsid w:val="00BC0221"/>
    <w:rsid w:val="00BE2E5A"/>
    <w:rsid w:val="00C25990"/>
    <w:rsid w:val="00C329CA"/>
    <w:rsid w:val="00C43E11"/>
    <w:rsid w:val="00C53384"/>
    <w:rsid w:val="00C8114A"/>
    <w:rsid w:val="00C82751"/>
    <w:rsid w:val="00C856F8"/>
    <w:rsid w:val="00D51341"/>
    <w:rsid w:val="00DC0ED4"/>
    <w:rsid w:val="00DE415E"/>
    <w:rsid w:val="00E01C04"/>
    <w:rsid w:val="00E2581C"/>
    <w:rsid w:val="00E37D37"/>
    <w:rsid w:val="00E442E6"/>
    <w:rsid w:val="00E709C0"/>
    <w:rsid w:val="00E72812"/>
    <w:rsid w:val="00EC7C78"/>
    <w:rsid w:val="00EE4C87"/>
    <w:rsid w:val="00F20FF5"/>
    <w:rsid w:val="00F43F03"/>
    <w:rsid w:val="00F539F7"/>
    <w:rsid w:val="00F56E0A"/>
    <w:rsid w:val="00F77ED3"/>
    <w:rsid w:val="00FD7ABC"/>
    <w:rsid w:val="00FF049A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AEDE0E"/>
  <w15:docId w15:val="{DA1E4691-86E8-478C-B610-9E303D75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A3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C42A3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C42A3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C42A3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C42A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C42A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C42A3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C42A3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C42A3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C42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C42A3"/>
    <w:rPr>
      <w:rFonts w:ascii="Symbol" w:hAnsi="Symbol" w:cs="Symbol"/>
    </w:rPr>
  </w:style>
  <w:style w:type="character" w:customStyle="1" w:styleId="WW8Num3z0">
    <w:name w:val="WW8Num3z0"/>
    <w:rsid w:val="005C42A3"/>
    <w:rPr>
      <w:rFonts w:ascii="Symbol" w:hAnsi="Symbol" w:cs="Symbol"/>
    </w:rPr>
  </w:style>
  <w:style w:type="character" w:customStyle="1" w:styleId="Absatz-Standardschriftart">
    <w:name w:val="Absatz-Standardschriftart"/>
    <w:rsid w:val="005C42A3"/>
  </w:style>
  <w:style w:type="character" w:customStyle="1" w:styleId="WW8Num3z1">
    <w:name w:val="WW8Num3z1"/>
    <w:rsid w:val="005C42A3"/>
    <w:rPr>
      <w:rFonts w:ascii="Courier New" w:hAnsi="Courier New" w:cs="Courier New"/>
    </w:rPr>
  </w:style>
  <w:style w:type="character" w:customStyle="1" w:styleId="WW8Num3z2">
    <w:name w:val="WW8Num3z2"/>
    <w:rsid w:val="005C42A3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C42A3"/>
  </w:style>
  <w:style w:type="character" w:customStyle="1" w:styleId="EndnoteCharacters">
    <w:name w:val="Endnote Characters"/>
    <w:basedOn w:val="VarsaylanParagrafYazTipi1"/>
    <w:rsid w:val="005C42A3"/>
    <w:rPr>
      <w:vertAlign w:val="superscript"/>
    </w:rPr>
  </w:style>
  <w:style w:type="character" w:customStyle="1" w:styleId="FootnoteCharacters">
    <w:name w:val="Footnote Characters"/>
    <w:basedOn w:val="VarsaylanParagrafYazTipi1"/>
    <w:rsid w:val="005C42A3"/>
    <w:rPr>
      <w:vertAlign w:val="superscript"/>
    </w:rPr>
  </w:style>
  <w:style w:type="character" w:customStyle="1" w:styleId="Superscript">
    <w:name w:val="Superscript"/>
    <w:rsid w:val="005C42A3"/>
    <w:rPr>
      <w:vertAlign w:val="superscript"/>
    </w:rPr>
  </w:style>
  <w:style w:type="character" w:styleId="Vurgu">
    <w:name w:val="Emphasis"/>
    <w:basedOn w:val="VarsaylanParagrafYazTipi1"/>
    <w:qFormat/>
    <w:rsid w:val="005C42A3"/>
    <w:rPr>
      <w:i/>
      <w:iCs/>
    </w:rPr>
  </w:style>
  <w:style w:type="character" w:customStyle="1" w:styleId="AklamaBavurusu1">
    <w:name w:val="Açıklama Başvurusu1"/>
    <w:basedOn w:val="VarsaylanParagrafYazTipi1"/>
    <w:rsid w:val="005C42A3"/>
    <w:rPr>
      <w:sz w:val="16"/>
      <w:szCs w:val="16"/>
    </w:rPr>
  </w:style>
  <w:style w:type="character" w:styleId="Kpr">
    <w:name w:val="Hyperlink"/>
    <w:basedOn w:val="VarsaylanParagrafYazTipi1"/>
    <w:rsid w:val="005C42A3"/>
    <w:rPr>
      <w:color w:val="0000FF"/>
      <w:u w:val="single"/>
    </w:rPr>
  </w:style>
  <w:style w:type="character" w:styleId="zlenenKpr">
    <w:name w:val="FollowedHyperlink"/>
    <w:basedOn w:val="VarsaylanParagrafYazTipi1"/>
    <w:rsid w:val="005C42A3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C42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C42A3"/>
    <w:pPr>
      <w:spacing w:after="120"/>
    </w:pPr>
  </w:style>
  <w:style w:type="paragraph" w:styleId="Liste">
    <w:name w:val="List"/>
    <w:basedOn w:val="GvdeMetni"/>
    <w:rsid w:val="005C42A3"/>
  </w:style>
  <w:style w:type="paragraph" w:styleId="ResimYazs">
    <w:name w:val="caption"/>
    <w:basedOn w:val="Normal"/>
    <w:qFormat/>
    <w:rsid w:val="005C42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C42A3"/>
    <w:pPr>
      <w:suppressLineNumbers/>
    </w:pPr>
  </w:style>
  <w:style w:type="paragraph" w:customStyle="1" w:styleId="AklamaMetni1">
    <w:name w:val="Açıklama Metni1"/>
    <w:basedOn w:val="Normal"/>
    <w:rsid w:val="005C42A3"/>
  </w:style>
  <w:style w:type="paragraph" w:customStyle="1" w:styleId="FootnoteBase">
    <w:name w:val="Footnote Base"/>
    <w:basedOn w:val="Normal"/>
    <w:rsid w:val="005C42A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C42A3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C42A3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C42A3"/>
    <w:rPr>
      <w:rFonts w:ascii="Courier" w:hAnsi="Courier" w:cs="Courier"/>
      <w:lang w:val="en-GB"/>
    </w:rPr>
  </w:style>
  <w:style w:type="paragraph" w:styleId="AltBilgi">
    <w:name w:val="footer"/>
    <w:basedOn w:val="Normal"/>
    <w:rsid w:val="005C42A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C42A3"/>
  </w:style>
  <w:style w:type="paragraph" w:customStyle="1" w:styleId="MakroMetni1">
    <w:name w:val="Makro Metni1"/>
    <w:basedOn w:val="Normal"/>
    <w:rsid w:val="005C42A3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C42A3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C42A3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C42A3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C42A3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C42A3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C42A3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C42A3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C42A3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C42A3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C42A3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C42A3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C42A3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C42A3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C42A3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C42A3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C42A3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C42A3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C42A3"/>
    <w:rPr>
      <w:i/>
      <w:iCs/>
    </w:rPr>
  </w:style>
  <w:style w:type="paragraph" w:customStyle="1" w:styleId="TableContents">
    <w:name w:val="Table Contents"/>
    <w:basedOn w:val="Normal"/>
    <w:rsid w:val="005C42A3"/>
    <w:pPr>
      <w:suppressLineNumbers/>
    </w:pPr>
  </w:style>
  <w:style w:type="paragraph" w:customStyle="1" w:styleId="TableHeading">
    <w:name w:val="Table Heading"/>
    <w:basedOn w:val="TableContents"/>
    <w:rsid w:val="005C42A3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0D6D"/>
    <w:rPr>
      <w:color w:val="605E5C"/>
      <w:shd w:val="clear" w:color="auto" w:fill="E1DFDD"/>
    </w:rPr>
  </w:style>
  <w:style w:type="paragraph" w:customStyle="1" w:styleId="Normal1">
    <w:name w:val="Normal1"/>
    <w:rsid w:val="00963D47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paragraph" w:styleId="ListeParagraf">
    <w:name w:val="List Paragraph"/>
    <w:basedOn w:val="Normal"/>
    <w:uiPriority w:val="34"/>
    <w:qFormat/>
    <w:rsid w:val="00AB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resuldolaner.com/arduino_ile_lcd_kontrolu/" TargetMode="External"/><Relationship Id="rId18" Type="http://schemas.openxmlformats.org/officeDocument/2006/relationships/hyperlink" Target="http://hayaletveyap.com/arduino-ile-push-buton-kullanim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lgisayarkavramlari.sadievrenseker.com/2008/10/22/c-ile-dosya-islemleri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teknikyazi.com/tiva-not-4-tiva-launchpad-osilator-ayarlari-io-kullanimi.html" TargetMode="External"/><Relationship Id="rId17" Type="http://schemas.openxmlformats.org/officeDocument/2006/relationships/hyperlink" Target="https://docplayer.biz.tr/28038619-Sistem-programlama-deney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mtr.com/c-ve-c-/3145303-atm-programi-c-dilinde-yapilacak-yardim-pls.html" TargetMode="External"/><Relationship Id="rId20" Type="http://schemas.openxmlformats.org/officeDocument/2006/relationships/hyperlink" Target="https://www.bilgigunlugum.net/prog/cprog/c_dosy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azilimkodlama.com/etiket/c-para-ustu-hesaplama/" TargetMode="External"/><Relationship Id="rId23" Type="http://schemas.openxmlformats.org/officeDocument/2006/relationships/hyperlink" Target="https://www.bilisimogretmeni.com/visual-studio-c/visual-studio-c-uygulamalari-para-ustu-ve-banknot-adeti-hesaplama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forum.arduinoturkiye.com/index.php?p=/discussion/5878/butonla-doengue-kontrolue/p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robotiktak.com/arduino-6-lcd-ekrana-yazi-yazdirma/" TargetMode="External"/><Relationship Id="rId22" Type="http://schemas.openxmlformats.org/officeDocument/2006/relationships/hyperlink" Target="https://www.muhendisbeyinler.net/forum/konu/c-programlama-dili-dosyadan-veri-okuma-sorunu.18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111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cengslymn</dc:creator>
  <cp:keywords/>
  <dc:description/>
  <cp:lastModifiedBy>SILA SEÇGİN</cp:lastModifiedBy>
  <cp:revision>24</cp:revision>
  <cp:lastPrinted>2007-11-28T13:58:00Z</cp:lastPrinted>
  <dcterms:created xsi:type="dcterms:W3CDTF">2019-03-14T14:18:00Z</dcterms:created>
  <dcterms:modified xsi:type="dcterms:W3CDTF">2020-06-27T14:10:00Z</dcterms:modified>
</cp:coreProperties>
</file>